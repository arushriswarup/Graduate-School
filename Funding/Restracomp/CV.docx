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DA20B" w14:textId="77777777" w:rsidR="009A1BA0" w:rsidRPr="004933E9" w:rsidRDefault="009A1BA0" w:rsidP="004933E9">
      <w:pPr>
        <w:widowControl w:val="0"/>
        <w:autoSpaceDE w:val="0"/>
        <w:autoSpaceDN w:val="0"/>
        <w:adjustRightInd w:val="0"/>
        <w:contextualSpacing/>
        <w:jc w:val="center"/>
        <w:rPr>
          <w:rFonts w:ascii="Times New Roman" w:hAnsi="Times New Roman" w:cs="Times New Roman"/>
        </w:rPr>
      </w:pPr>
      <w:r w:rsidRPr="004933E9">
        <w:rPr>
          <w:rFonts w:ascii="Times New Roman" w:hAnsi="Times New Roman" w:cs="Times New Roman"/>
          <w:b/>
          <w:bCs/>
        </w:rPr>
        <w:t>ARUSHRI SWARUP</w:t>
      </w:r>
    </w:p>
    <w:p w14:paraId="50DCB81E" w14:textId="77777777" w:rsidR="001D119A" w:rsidRDefault="009A1BA0" w:rsidP="004933E9">
      <w:pPr>
        <w:widowControl w:val="0"/>
        <w:autoSpaceDE w:val="0"/>
        <w:autoSpaceDN w:val="0"/>
        <w:adjustRightInd w:val="0"/>
        <w:contextualSpacing/>
        <w:jc w:val="center"/>
        <w:rPr>
          <w:rFonts w:ascii="Times New Roman" w:eastAsia="MS Mincho" w:hAnsi="Times New Roman" w:cs="Times New Roman"/>
        </w:rPr>
      </w:pPr>
      <w:r w:rsidRPr="004933E9">
        <w:rPr>
          <w:rFonts w:ascii="Times New Roman" w:hAnsi="Times New Roman" w:cs="Times New Roman"/>
        </w:rPr>
        <w:t>58 Northforest Trail</w:t>
      </w:r>
      <w:r w:rsidR="00F500ED" w:rsidRPr="004933E9">
        <w:rPr>
          <w:rFonts w:ascii="Times New Roman" w:eastAsia="MS Mincho" w:hAnsi="Times New Roman" w:cs="Times New Roman"/>
        </w:rPr>
        <w:t>,</w:t>
      </w:r>
    </w:p>
    <w:p w14:paraId="0EDAAB7D" w14:textId="490A94C7" w:rsidR="001D119A" w:rsidRDefault="009A1BA0" w:rsidP="004933E9">
      <w:pPr>
        <w:widowControl w:val="0"/>
        <w:autoSpaceDE w:val="0"/>
        <w:autoSpaceDN w:val="0"/>
        <w:adjustRightInd w:val="0"/>
        <w:contextualSpacing/>
        <w:jc w:val="center"/>
        <w:rPr>
          <w:rFonts w:ascii="Times New Roman" w:hAnsi="Times New Roman" w:cs="Times New Roman"/>
        </w:rPr>
      </w:pPr>
      <w:r w:rsidRPr="004933E9">
        <w:rPr>
          <w:rFonts w:ascii="Times New Roman" w:hAnsi="Times New Roman" w:cs="Times New Roman"/>
        </w:rPr>
        <w:t>K</w:t>
      </w:r>
      <w:r w:rsidR="004933E9" w:rsidRPr="004933E9">
        <w:rPr>
          <w:rFonts w:ascii="Times New Roman" w:hAnsi="Times New Roman" w:cs="Times New Roman"/>
        </w:rPr>
        <w:t>itchener, Ontario</w:t>
      </w:r>
      <w:r w:rsidR="001B5E09" w:rsidRPr="004933E9">
        <w:rPr>
          <w:rFonts w:ascii="Times New Roman" w:hAnsi="Times New Roman" w:cs="Times New Roman"/>
        </w:rPr>
        <w:t xml:space="preserve">, </w:t>
      </w:r>
      <w:r w:rsidR="001D119A">
        <w:rPr>
          <w:rFonts w:ascii="Times New Roman" w:hAnsi="Times New Roman" w:cs="Times New Roman"/>
        </w:rPr>
        <w:t xml:space="preserve">Canada </w:t>
      </w:r>
      <w:r w:rsidR="001B5E09" w:rsidRPr="004933E9">
        <w:rPr>
          <w:rFonts w:ascii="Times New Roman" w:hAnsi="Times New Roman" w:cs="Times New Roman"/>
        </w:rPr>
        <w:t>N2N 2Z1</w:t>
      </w:r>
      <w:r w:rsidR="004933E9" w:rsidRPr="004933E9">
        <w:rPr>
          <w:rFonts w:ascii="Times New Roman" w:hAnsi="Times New Roman" w:cs="Times New Roman"/>
        </w:rPr>
        <w:t xml:space="preserve"> </w:t>
      </w:r>
    </w:p>
    <w:p w14:paraId="5BCD6A0C" w14:textId="532EC32D" w:rsidR="009A1BA0" w:rsidRPr="004933E9" w:rsidRDefault="009A1BA0" w:rsidP="004933E9">
      <w:pPr>
        <w:widowControl w:val="0"/>
        <w:autoSpaceDE w:val="0"/>
        <w:autoSpaceDN w:val="0"/>
        <w:adjustRightInd w:val="0"/>
        <w:contextualSpacing/>
        <w:jc w:val="center"/>
        <w:rPr>
          <w:rFonts w:ascii="Times New Roman" w:eastAsia="MS Mincho" w:hAnsi="Times New Roman" w:cs="Times New Roman"/>
        </w:rPr>
      </w:pPr>
      <w:r w:rsidRPr="004933E9">
        <w:rPr>
          <w:rFonts w:ascii="Times New Roman" w:hAnsi="Times New Roman" w:cs="Times New Roman"/>
        </w:rPr>
        <w:t>519-575-5468</w:t>
      </w:r>
      <w:r w:rsidR="004933E9" w:rsidRPr="004933E9">
        <w:rPr>
          <w:rFonts w:ascii="Times New Roman" w:hAnsi="Times New Roman" w:cs="Times New Roman"/>
        </w:rPr>
        <w:t xml:space="preserve"> |</w:t>
      </w:r>
      <w:r w:rsidRPr="004933E9">
        <w:rPr>
          <w:rFonts w:ascii="Times New Roman" w:hAnsi="Times New Roman" w:cs="Times New Roman"/>
        </w:rPr>
        <w:t xml:space="preserve"> </w:t>
      </w:r>
      <w:r w:rsidR="00B41F75">
        <w:rPr>
          <w:rFonts w:ascii="Times New Roman" w:hAnsi="Times New Roman" w:cs="Times New Roman"/>
          <w:color w:val="000010"/>
        </w:rPr>
        <w:t>arushriswarup@gmail.com</w:t>
      </w:r>
    </w:p>
    <w:p w14:paraId="265D20AF" w14:textId="77777777" w:rsidR="004933E9" w:rsidRPr="004933E9" w:rsidRDefault="004933E9" w:rsidP="004933E9">
      <w:pPr>
        <w:widowControl w:val="0"/>
        <w:autoSpaceDE w:val="0"/>
        <w:autoSpaceDN w:val="0"/>
        <w:adjustRightInd w:val="0"/>
        <w:contextualSpacing/>
        <w:jc w:val="both"/>
        <w:rPr>
          <w:rFonts w:ascii="Times New Roman" w:hAnsi="Times New Roman" w:cs="Times New Roman"/>
          <w:b/>
          <w:bCs/>
        </w:rPr>
      </w:pPr>
    </w:p>
    <w:p w14:paraId="24E26CF6" w14:textId="0BA105AE" w:rsidR="009A663B" w:rsidRDefault="009A663B" w:rsidP="004933E9">
      <w:pPr>
        <w:widowControl w:val="0"/>
        <w:autoSpaceDE w:val="0"/>
        <w:autoSpaceDN w:val="0"/>
        <w:adjustRightInd w:val="0"/>
        <w:contextualSpacing/>
        <w:jc w:val="both"/>
        <w:rPr>
          <w:rFonts w:ascii="Times New Roman" w:hAnsi="Times New Roman" w:cs="Times New Roman"/>
          <w:b/>
          <w:bCs/>
        </w:rPr>
      </w:pPr>
      <w:r>
        <w:rPr>
          <w:rFonts w:ascii="Times New Roman" w:hAnsi="Times New Roman" w:cs="Times New Roman"/>
          <w:b/>
          <w:bCs/>
        </w:rPr>
        <w:t>PERSONAL STATEMENT</w:t>
      </w:r>
    </w:p>
    <w:p w14:paraId="096A16BF" w14:textId="6DA661DD" w:rsidR="004933E9" w:rsidRDefault="00D210E4" w:rsidP="004933E9">
      <w:pPr>
        <w:widowControl w:val="0"/>
        <w:autoSpaceDE w:val="0"/>
        <w:autoSpaceDN w:val="0"/>
        <w:adjustRightInd w:val="0"/>
        <w:spacing w:after="240"/>
        <w:contextualSpacing/>
        <w:jc w:val="both"/>
        <w:rPr>
          <w:rFonts w:ascii="Times New Roman" w:hAnsi="Times New Roman" w:cs="Times New Roman"/>
        </w:rPr>
      </w:pPr>
      <w:r>
        <w:rPr>
          <w:rFonts w:ascii="Times New Roman" w:hAnsi="Times New Roman" w:cs="Times New Roman"/>
        </w:rPr>
        <w:t>A driven, hard-working and optimistic biomedical engineer in her final year at the University of Toronto. Has developed prototyping, engineering design, teamwork and project management skills through her internship and engineering course work. Eager to appl</w:t>
      </w:r>
      <w:r w:rsidR="007B31A4">
        <w:rPr>
          <w:rFonts w:ascii="Times New Roman" w:hAnsi="Times New Roman" w:cs="Times New Roman"/>
        </w:rPr>
        <w:t xml:space="preserve">y and develop her skills in </w:t>
      </w:r>
      <w:r w:rsidR="001F7462">
        <w:rPr>
          <w:rFonts w:ascii="Times New Roman" w:hAnsi="Times New Roman" w:cs="Times New Roman"/>
        </w:rPr>
        <w:t xml:space="preserve">exciting, new </w:t>
      </w:r>
      <w:r w:rsidR="007B31A4">
        <w:rPr>
          <w:rFonts w:ascii="Times New Roman" w:hAnsi="Times New Roman" w:cs="Times New Roman"/>
        </w:rPr>
        <w:t>biomedical engineering challenges.</w:t>
      </w:r>
    </w:p>
    <w:p w14:paraId="52C40183" w14:textId="77777777" w:rsidR="009A663B" w:rsidRPr="004933E9" w:rsidRDefault="009A663B" w:rsidP="004933E9">
      <w:pPr>
        <w:widowControl w:val="0"/>
        <w:autoSpaceDE w:val="0"/>
        <w:autoSpaceDN w:val="0"/>
        <w:adjustRightInd w:val="0"/>
        <w:spacing w:after="240"/>
        <w:contextualSpacing/>
        <w:jc w:val="both"/>
        <w:rPr>
          <w:rFonts w:ascii="Times New Roman" w:hAnsi="Times New Roman" w:cs="Times New Roman"/>
        </w:rPr>
      </w:pPr>
    </w:p>
    <w:p w14:paraId="6B256A58" w14:textId="3B638900" w:rsidR="00F27226" w:rsidRPr="004933E9" w:rsidRDefault="00F27226" w:rsidP="004933E9">
      <w:pPr>
        <w:widowControl w:val="0"/>
        <w:autoSpaceDE w:val="0"/>
        <w:autoSpaceDN w:val="0"/>
        <w:adjustRightInd w:val="0"/>
        <w:contextualSpacing/>
        <w:jc w:val="both"/>
        <w:rPr>
          <w:rFonts w:ascii="Times New Roman" w:hAnsi="Times New Roman" w:cs="Times New Roman"/>
          <w:b/>
          <w:color w:val="0C0C0C"/>
        </w:rPr>
      </w:pPr>
      <w:r w:rsidRPr="004933E9">
        <w:rPr>
          <w:rFonts w:ascii="Times New Roman" w:hAnsi="Times New Roman" w:cs="Times New Roman"/>
          <w:b/>
          <w:color w:val="0C0C0C"/>
        </w:rPr>
        <w:t>WORK EXPERIENCE</w:t>
      </w:r>
    </w:p>
    <w:p w14:paraId="156D98B3" w14:textId="51C8F73B" w:rsidR="00F27226" w:rsidRPr="004933E9" w:rsidRDefault="00F27226" w:rsidP="004933E9">
      <w:pPr>
        <w:widowControl w:val="0"/>
        <w:autoSpaceDE w:val="0"/>
        <w:autoSpaceDN w:val="0"/>
        <w:adjustRightInd w:val="0"/>
        <w:ind w:right="27"/>
        <w:contextualSpacing/>
        <w:jc w:val="both"/>
        <w:rPr>
          <w:rFonts w:ascii="Times New Roman" w:hAnsi="Times New Roman" w:cs="Times New Roman"/>
          <w:color w:val="0C0C0C"/>
        </w:rPr>
      </w:pPr>
      <w:r w:rsidRPr="00AA5348">
        <w:rPr>
          <w:rFonts w:ascii="Times New Roman" w:hAnsi="Times New Roman" w:cs="Times New Roman"/>
          <w:b/>
          <w:color w:val="0C0C0C"/>
        </w:rPr>
        <w:t>Engineering Associate – Baylis Medical Company</w:t>
      </w:r>
      <w:r w:rsidR="00AA5348">
        <w:rPr>
          <w:rFonts w:ascii="Times New Roman" w:hAnsi="Times New Roman" w:cs="Times New Roman"/>
          <w:color w:val="0C0C0C"/>
        </w:rPr>
        <w:t xml:space="preserve"> </w:t>
      </w:r>
      <w:r w:rsidR="00AA5348">
        <w:rPr>
          <w:rFonts w:ascii="Times New Roman" w:hAnsi="Times New Roman" w:cs="Times New Roman"/>
          <w:color w:val="0C0C0C"/>
        </w:rPr>
        <w:tab/>
      </w:r>
      <w:r w:rsidR="00AA5348">
        <w:rPr>
          <w:rFonts w:ascii="Times New Roman" w:hAnsi="Times New Roman" w:cs="Times New Roman"/>
          <w:color w:val="0C0C0C"/>
        </w:rPr>
        <w:tab/>
      </w:r>
      <w:r w:rsidR="00AA5348">
        <w:rPr>
          <w:rFonts w:ascii="Times New Roman" w:hAnsi="Times New Roman" w:cs="Times New Roman"/>
          <w:color w:val="0C0C0C"/>
        </w:rPr>
        <w:tab/>
      </w:r>
      <w:r w:rsidR="00AA5348">
        <w:rPr>
          <w:rFonts w:ascii="Times New Roman" w:hAnsi="Times New Roman" w:cs="Times New Roman"/>
          <w:color w:val="0C0C0C"/>
        </w:rPr>
        <w:tab/>
        <w:t xml:space="preserve">     </w:t>
      </w:r>
      <w:r w:rsidRPr="004933E9">
        <w:rPr>
          <w:rFonts w:ascii="Times New Roman" w:hAnsi="Times New Roman" w:cs="Times New Roman"/>
          <w:color w:val="0C0C0C"/>
        </w:rPr>
        <w:t>May, 2014 – August, 2015</w:t>
      </w:r>
      <w:r w:rsidR="00192532" w:rsidRPr="004933E9">
        <w:rPr>
          <w:rFonts w:ascii="Times New Roman" w:hAnsi="Times New Roman" w:cs="Times New Roman"/>
          <w:color w:val="0C0C0C"/>
        </w:rPr>
        <w:t xml:space="preserve"> </w:t>
      </w:r>
    </w:p>
    <w:p w14:paraId="2887BFB4" w14:textId="7D5B5B28" w:rsidR="00F27226" w:rsidRPr="004933E9" w:rsidRDefault="00F27226" w:rsidP="009A663B">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Designed, tested</w:t>
      </w:r>
      <w:r w:rsidR="004933E9" w:rsidRPr="004933E9">
        <w:rPr>
          <w:rFonts w:ascii="Times New Roman" w:hAnsi="Times New Roman" w:cs="Times New Roman"/>
          <w:color w:val="0C0C0C"/>
        </w:rPr>
        <w:t>, documented</w:t>
      </w:r>
      <w:r w:rsidRPr="004933E9">
        <w:rPr>
          <w:rFonts w:ascii="Times New Roman" w:hAnsi="Times New Roman" w:cs="Times New Roman"/>
          <w:color w:val="0C0C0C"/>
        </w:rPr>
        <w:t xml:space="preserve"> and implemented verification and validation testing of medical devices </w:t>
      </w:r>
      <w:r w:rsidRPr="004933E9">
        <w:rPr>
          <w:rFonts w:ascii="MS Mincho" w:eastAsia="MS Mincho" w:hAnsi="MS Mincho" w:cs="MS Mincho"/>
          <w:color w:val="0C0C0C"/>
        </w:rPr>
        <w:t> </w:t>
      </w:r>
    </w:p>
    <w:p w14:paraId="7AD22A76" w14:textId="77777777" w:rsidR="00F27226" w:rsidRPr="004933E9" w:rsidRDefault="00F27226" w:rsidP="009A663B">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Managed RoHS compliance project – communicated with suppliers and quality department, took meeting minutes, managed documentation and project plan on MS Project </w:t>
      </w:r>
      <w:r w:rsidRPr="004933E9">
        <w:rPr>
          <w:rFonts w:ascii="MS Mincho" w:eastAsia="MS Mincho" w:hAnsi="MS Mincho" w:cs="MS Mincho"/>
          <w:color w:val="0C0C0C"/>
        </w:rPr>
        <w:t> </w:t>
      </w:r>
    </w:p>
    <w:p w14:paraId="6BB3FB68" w14:textId="77777777" w:rsidR="00F27226" w:rsidRPr="004933E9" w:rsidRDefault="00F27226" w:rsidP="009A663B">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Used Solidworks to update device drawings, assemblies, and prototype designs </w:t>
      </w:r>
      <w:r w:rsidRPr="004933E9">
        <w:rPr>
          <w:rFonts w:ascii="MS Mincho" w:eastAsia="MS Mincho" w:hAnsi="MS Mincho" w:cs="MS Mincho"/>
          <w:color w:val="0C0C0C"/>
        </w:rPr>
        <w:t> </w:t>
      </w:r>
    </w:p>
    <w:p w14:paraId="72C0BF70" w14:textId="77777777" w:rsidR="00F27226" w:rsidRPr="004933E9" w:rsidRDefault="00F27226" w:rsidP="009A663B">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Prototyped and tested production jigs using feedback from senior engineers and production operators </w:t>
      </w:r>
      <w:r w:rsidRPr="004933E9">
        <w:rPr>
          <w:rFonts w:ascii="MS Mincho" w:eastAsia="MS Mincho" w:hAnsi="MS Mincho" w:cs="MS Mincho"/>
          <w:color w:val="0C0C0C"/>
        </w:rPr>
        <w:t> </w:t>
      </w:r>
    </w:p>
    <w:p w14:paraId="677D12DD" w14:textId="4A39A9D1" w:rsidR="00F27226" w:rsidRPr="004933E9" w:rsidRDefault="00F27226" w:rsidP="009A663B">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Addressed non-conformances in production by performing technical investigations, developing and implementing a solution in production </w:t>
      </w:r>
      <w:r w:rsidRPr="004933E9">
        <w:rPr>
          <w:rFonts w:ascii="MS Mincho" w:eastAsia="MS Mincho" w:hAnsi="MS Mincho" w:cs="MS Mincho"/>
          <w:color w:val="0C0C0C"/>
        </w:rPr>
        <w:t> </w:t>
      </w:r>
    </w:p>
    <w:p w14:paraId="444986C5" w14:textId="77777777" w:rsidR="00F27226" w:rsidRPr="004933E9" w:rsidRDefault="00F27226" w:rsidP="009A663B">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Developed a Laser Welding Training Document, Manufacturing Protocols, Component Descriptions, Test Protocols, Engineering Change Orders </w:t>
      </w:r>
      <w:r w:rsidRPr="004933E9">
        <w:rPr>
          <w:rFonts w:ascii="MS Mincho" w:eastAsia="MS Mincho" w:hAnsi="MS Mincho" w:cs="MS Mincho"/>
          <w:color w:val="0C0C0C"/>
        </w:rPr>
        <w:t> </w:t>
      </w:r>
    </w:p>
    <w:p w14:paraId="53C40F47" w14:textId="77777777" w:rsidR="00F27226" w:rsidRPr="004933E9" w:rsidRDefault="00F27226" w:rsidP="004933E9">
      <w:pPr>
        <w:widowControl w:val="0"/>
        <w:autoSpaceDE w:val="0"/>
        <w:autoSpaceDN w:val="0"/>
        <w:adjustRightInd w:val="0"/>
        <w:contextualSpacing/>
        <w:jc w:val="both"/>
        <w:rPr>
          <w:rFonts w:ascii="Times New Roman" w:hAnsi="Times New Roman" w:cs="Times New Roman"/>
          <w:b/>
          <w:color w:val="0C0C0C"/>
        </w:rPr>
      </w:pPr>
    </w:p>
    <w:p w14:paraId="4F2C1896" w14:textId="77777777" w:rsidR="009A663B" w:rsidRPr="004933E9" w:rsidRDefault="009A663B" w:rsidP="009A663B">
      <w:pPr>
        <w:widowControl w:val="0"/>
        <w:autoSpaceDE w:val="0"/>
        <w:autoSpaceDN w:val="0"/>
        <w:adjustRightInd w:val="0"/>
        <w:contextualSpacing/>
        <w:jc w:val="both"/>
        <w:rPr>
          <w:rFonts w:ascii="Times New Roman" w:hAnsi="Times New Roman" w:cs="Times New Roman"/>
        </w:rPr>
      </w:pPr>
      <w:r w:rsidRPr="004933E9">
        <w:rPr>
          <w:rFonts w:ascii="Times New Roman" w:hAnsi="Times New Roman" w:cs="Times New Roman"/>
          <w:b/>
          <w:bCs/>
        </w:rPr>
        <w:t xml:space="preserve">EDUCATION </w:t>
      </w:r>
    </w:p>
    <w:p w14:paraId="56C35345" w14:textId="3891B898" w:rsidR="009A663B" w:rsidRPr="004933E9" w:rsidRDefault="009A663B" w:rsidP="00AA5348">
      <w:pPr>
        <w:widowControl w:val="0"/>
        <w:autoSpaceDE w:val="0"/>
        <w:autoSpaceDN w:val="0"/>
        <w:adjustRightInd w:val="0"/>
        <w:ind w:right="27"/>
        <w:contextualSpacing/>
        <w:jc w:val="both"/>
        <w:rPr>
          <w:rFonts w:ascii="Times New Roman" w:eastAsia="MS Mincho" w:hAnsi="Times New Roman" w:cs="Times New Roman"/>
        </w:rPr>
      </w:pPr>
      <w:r w:rsidRPr="004933E9">
        <w:rPr>
          <w:rFonts w:ascii="Times New Roman" w:hAnsi="Times New Roman" w:cs="Times New Roman"/>
        </w:rPr>
        <w:t>University of Toronto</w:t>
      </w:r>
      <w:r w:rsidRPr="004933E9">
        <w:rPr>
          <w:rFonts w:ascii="MS Mincho" w:eastAsia="MS Mincho" w:hAnsi="MS Mincho" w:cs="MS Mincho"/>
        </w:rPr>
        <w:t> </w:t>
      </w:r>
      <w:r w:rsidR="00AA5348">
        <w:rPr>
          <w:rFonts w:ascii="Times New Roman" w:eastAsia="MS Mincho" w:hAnsi="Times New Roman" w:cs="Times New Roman"/>
        </w:rPr>
        <w:tab/>
      </w:r>
      <w:r w:rsidR="00AA5348">
        <w:rPr>
          <w:rFonts w:ascii="Times New Roman" w:eastAsia="MS Mincho" w:hAnsi="Times New Roman" w:cs="Times New Roman"/>
        </w:rPr>
        <w:tab/>
      </w:r>
      <w:r w:rsidR="00AA5348">
        <w:rPr>
          <w:rFonts w:ascii="Times New Roman" w:eastAsia="MS Mincho" w:hAnsi="Times New Roman" w:cs="Times New Roman"/>
        </w:rPr>
        <w:tab/>
      </w:r>
      <w:r w:rsidR="00AA5348">
        <w:rPr>
          <w:rFonts w:ascii="Times New Roman" w:eastAsia="MS Mincho" w:hAnsi="Times New Roman" w:cs="Times New Roman"/>
        </w:rPr>
        <w:tab/>
      </w:r>
      <w:r w:rsidR="00AA5348">
        <w:rPr>
          <w:rFonts w:ascii="Times New Roman" w:eastAsia="MS Mincho" w:hAnsi="Times New Roman" w:cs="Times New Roman"/>
        </w:rPr>
        <w:tab/>
      </w:r>
      <w:r w:rsidR="00AA5348">
        <w:rPr>
          <w:rFonts w:ascii="Times New Roman" w:eastAsia="MS Mincho" w:hAnsi="Times New Roman" w:cs="Times New Roman"/>
        </w:rPr>
        <w:tab/>
      </w:r>
      <w:r w:rsidR="00AA5348">
        <w:rPr>
          <w:rFonts w:ascii="Times New Roman" w:eastAsia="MS Mincho" w:hAnsi="Times New Roman" w:cs="Times New Roman"/>
        </w:rPr>
        <w:tab/>
        <w:t xml:space="preserve">         </w:t>
      </w:r>
      <w:r>
        <w:rPr>
          <w:rFonts w:ascii="Times New Roman" w:eastAsia="MS Mincho" w:hAnsi="Times New Roman" w:cs="Times New Roman"/>
        </w:rPr>
        <w:t>September, 2011 – April, 2016</w:t>
      </w:r>
    </w:p>
    <w:p w14:paraId="6E64A2E3" w14:textId="230554D2" w:rsidR="009A663B" w:rsidRPr="001F7462" w:rsidRDefault="009A663B" w:rsidP="001F7462">
      <w:pPr>
        <w:widowControl w:val="0"/>
        <w:autoSpaceDE w:val="0"/>
        <w:autoSpaceDN w:val="0"/>
        <w:adjustRightInd w:val="0"/>
        <w:ind w:left="1134" w:right="1728"/>
        <w:contextualSpacing/>
        <w:jc w:val="both"/>
        <w:rPr>
          <w:rFonts w:ascii="Times New Roman" w:eastAsia="MS Mincho" w:hAnsi="Times New Roman" w:cs="Times New Roman"/>
        </w:rPr>
      </w:pPr>
      <w:r w:rsidRPr="004933E9">
        <w:rPr>
          <w:rFonts w:ascii="Times New Roman" w:hAnsi="Times New Roman" w:cs="Times New Roman"/>
        </w:rPr>
        <w:t xml:space="preserve">Bachelor of Applied Science and Engineering, </w:t>
      </w:r>
      <w:r w:rsidRPr="00AA5348">
        <w:rPr>
          <w:rFonts w:ascii="Times New Roman" w:hAnsi="Times New Roman" w:cs="Times New Roman"/>
          <w:b/>
        </w:rPr>
        <w:t>Biomedical Systems Engineering</w:t>
      </w:r>
      <w:r w:rsidRPr="004933E9">
        <w:rPr>
          <w:rFonts w:ascii="Times New Roman" w:hAnsi="Times New Roman" w:cs="Times New Roman"/>
        </w:rPr>
        <w:t xml:space="preserve"> 3</w:t>
      </w:r>
      <w:r>
        <w:rPr>
          <w:rFonts w:ascii="Times New Roman" w:hAnsi="Times New Roman" w:cs="Times New Roman"/>
          <w:vertAlign w:val="superscript"/>
        </w:rPr>
        <w:t xml:space="preserve">rd </w:t>
      </w:r>
      <w:r>
        <w:rPr>
          <w:rFonts w:ascii="Times New Roman" w:hAnsi="Times New Roman" w:cs="Times New Roman"/>
        </w:rPr>
        <w:t>and 4</w:t>
      </w:r>
      <w:r w:rsidRPr="00E15708">
        <w:rPr>
          <w:rFonts w:ascii="Times New Roman" w:hAnsi="Times New Roman" w:cs="Times New Roman"/>
          <w:vertAlign w:val="superscript"/>
        </w:rPr>
        <w:t>th</w:t>
      </w:r>
      <w:r>
        <w:rPr>
          <w:rFonts w:ascii="Times New Roman" w:hAnsi="Times New Roman" w:cs="Times New Roman"/>
        </w:rPr>
        <w:t xml:space="preserve"> Year GPA 3.7</w:t>
      </w:r>
    </w:p>
    <w:p w14:paraId="0B8B614A" w14:textId="151373DF" w:rsidR="009A663B" w:rsidRPr="009A663B" w:rsidRDefault="009A663B" w:rsidP="00AA5348">
      <w:pPr>
        <w:widowControl w:val="0"/>
        <w:autoSpaceDE w:val="0"/>
        <w:autoSpaceDN w:val="0"/>
        <w:adjustRightInd w:val="0"/>
        <w:spacing w:after="240"/>
        <w:ind w:left="1134" w:right="1728"/>
        <w:contextualSpacing/>
        <w:jc w:val="both"/>
        <w:rPr>
          <w:rFonts w:ascii="Times New Roman" w:hAnsi="Times New Roman" w:cs="Times New Roman"/>
        </w:rPr>
      </w:pPr>
      <w:r w:rsidRPr="00AA5348">
        <w:rPr>
          <w:rFonts w:ascii="Times New Roman" w:hAnsi="Times New Roman" w:cs="Times New Roman"/>
          <w:b/>
        </w:rPr>
        <w:t>Relevant Courses:</w:t>
      </w:r>
      <w:r w:rsidRPr="004933E9">
        <w:rPr>
          <w:rFonts w:ascii="Times New Roman" w:hAnsi="Times New Roman" w:cs="Times New Roman"/>
        </w:rPr>
        <w:t xml:space="preserve"> Biomedical Engineering Design, </w:t>
      </w:r>
      <w:r w:rsidR="001F7462" w:rsidRPr="004933E9">
        <w:rPr>
          <w:rFonts w:ascii="Times New Roman" w:hAnsi="Times New Roman" w:cs="Times New Roman"/>
        </w:rPr>
        <w:t>Undergraduate Thesis</w:t>
      </w:r>
      <w:r w:rsidR="001F7462">
        <w:rPr>
          <w:rFonts w:ascii="Times New Roman" w:hAnsi="Times New Roman" w:cs="Times New Roman"/>
        </w:rPr>
        <w:t xml:space="preserve">, </w:t>
      </w:r>
      <w:r w:rsidRPr="004933E9">
        <w:rPr>
          <w:rFonts w:ascii="Times New Roman" w:hAnsi="Times New Roman" w:cs="Times New Roman"/>
        </w:rPr>
        <w:t>Biomaterial and Medical Device Development</w:t>
      </w:r>
      <w:r w:rsidR="001F7462">
        <w:rPr>
          <w:rFonts w:ascii="Times New Roman" w:hAnsi="Times New Roman" w:cs="Times New Roman"/>
        </w:rPr>
        <w:t xml:space="preserve">, </w:t>
      </w:r>
      <w:r w:rsidRPr="004933E9">
        <w:rPr>
          <w:rFonts w:ascii="Times New Roman" w:hAnsi="Times New Roman" w:cs="Times New Roman"/>
        </w:rPr>
        <w:t>Human Physiology, Cells and Tissue Engineering</w:t>
      </w:r>
    </w:p>
    <w:p w14:paraId="7D1FFCA4" w14:textId="77777777" w:rsidR="009A663B" w:rsidRDefault="009A663B" w:rsidP="004933E9">
      <w:pPr>
        <w:widowControl w:val="0"/>
        <w:autoSpaceDE w:val="0"/>
        <w:autoSpaceDN w:val="0"/>
        <w:adjustRightInd w:val="0"/>
        <w:contextualSpacing/>
        <w:jc w:val="both"/>
        <w:rPr>
          <w:rFonts w:ascii="Times New Roman" w:hAnsi="Times New Roman" w:cs="Times New Roman"/>
          <w:b/>
          <w:color w:val="0C0C0C"/>
        </w:rPr>
      </w:pPr>
    </w:p>
    <w:p w14:paraId="353812C2" w14:textId="47939B09" w:rsidR="001F7462" w:rsidRDefault="00F27226" w:rsidP="001F7462">
      <w:pPr>
        <w:widowControl w:val="0"/>
        <w:autoSpaceDE w:val="0"/>
        <w:autoSpaceDN w:val="0"/>
        <w:adjustRightInd w:val="0"/>
        <w:contextualSpacing/>
        <w:jc w:val="both"/>
        <w:rPr>
          <w:rFonts w:ascii="Times New Roman" w:hAnsi="Times New Roman" w:cs="Times New Roman"/>
          <w:b/>
          <w:color w:val="0C0C0C"/>
        </w:rPr>
      </w:pPr>
      <w:r w:rsidRPr="004933E9">
        <w:rPr>
          <w:rFonts w:ascii="Times New Roman" w:hAnsi="Times New Roman" w:cs="Times New Roman"/>
          <w:b/>
          <w:color w:val="0C0C0C"/>
        </w:rPr>
        <w:t>ENGINEERING PROJECTS</w:t>
      </w:r>
    </w:p>
    <w:p w14:paraId="5CB6C7B1" w14:textId="3359E7A1" w:rsidR="001F7462" w:rsidRPr="00315E6D" w:rsidRDefault="001F7462" w:rsidP="001F7462">
      <w:pPr>
        <w:widowControl w:val="0"/>
        <w:autoSpaceDE w:val="0"/>
        <w:autoSpaceDN w:val="0"/>
        <w:adjustRightInd w:val="0"/>
        <w:ind w:right="27"/>
        <w:contextualSpacing/>
        <w:jc w:val="both"/>
        <w:rPr>
          <w:rFonts w:ascii="Times New Roman" w:hAnsi="Times New Roman" w:cs="Times New Roman"/>
          <w:b/>
          <w:color w:val="0C0C0C"/>
        </w:rPr>
      </w:pPr>
      <w:r w:rsidRPr="004933E9">
        <w:rPr>
          <w:rFonts w:ascii="Times New Roman" w:hAnsi="Times New Roman" w:cs="Times New Roman"/>
          <w:b/>
          <w:color w:val="0C0C0C"/>
        </w:rPr>
        <w:t xml:space="preserve">Design and Fabrication of an Endoscopic Ear Surgery Tool </w:t>
      </w:r>
      <w:r>
        <w:rPr>
          <w:rFonts w:ascii="Times New Roman" w:hAnsi="Times New Roman" w:cs="Times New Roman"/>
          <w:b/>
          <w:color w:val="0C0C0C"/>
        </w:rPr>
        <w:tab/>
      </w:r>
      <w:r>
        <w:rPr>
          <w:rFonts w:ascii="Times New Roman" w:hAnsi="Times New Roman" w:cs="Times New Roman"/>
          <w:b/>
          <w:color w:val="0C0C0C"/>
        </w:rPr>
        <w:tab/>
      </w:r>
      <w:r w:rsidR="00592592">
        <w:rPr>
          <w:rFonts w:ascii="Times New Roman" w:hAnsi="Times New Roman" w:cs="Times New Roman"/>
          <w:b/>
          <w:color w:val="0C0C0C"/>
        </w:rPr>
        <w:tab/>
        <w:t xml:space="preserve">     </w:t>
      </w:r>
      <w:r w:rsidRPr="004933E9">
        <w:rPr>
          <w:rFonts w:ascii="Times New Roman" w:hAnsi="Times New Roman" w:cs="Times New Roman"/>
          <w:color w:val="0C0C0C"/>
        </w:rPr>
        <w:t>September</w:t>
      </w:r>
      <w:r w:rsidR="00592592">
        <w:rPr>
          <w:rFonts w:ascii="Times New Roman" w:hAnsi="Times New Roman" w:cs="Times New Roman"/>
          <w:color w:val="0C0C0C"/>
        </w:rPr>
        <w:t>, 2015</w:t>
      </w:r>
      <w:r w:rsidRPr="004933E9">
        <w:rPr>
          <w:rFonts w:ascii="Times New Roman" w:hAnsi="Times New Roman" w:cs="Times New Roman"/>
          <w:color w:val="0C0C0C"/>
        </w:rPr>
        <w:t xml:space="preserve"> –</w:t>
      </w:r>
      <w:r>
        <w:rPr>
          <w:rFonts w:ascii="Times New Roman" w:hAnsi="Times New Roman" w:cs="Times New Roman"/>
          <w:color w:val="0C0C0C"/>
        </w:rPr>
        <w:t xml:space="preserve"> Present </w:t>
      </w:r>
    </w:p>
    <w:p w14:paraId="6B17C3B7" w14:textId="77777777" w:rsidR="001F7462" w:rsidRPr="004933E9" w:rsidRDefault="001F7462" w:rsidP="001F7462">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Collaboratively designed a modified surgical tool for Endoscopic Ear Surgery with four team members and an ENT Surgeon at SickKids Hospital</w:t>
      </w:r>
    </w:p>
    <w:p w14:paraId="09BC2B56" w14:textId="77777777" w:rsidR="001F7462" w:rsidRPr="00AA5348" w:rsidRDefault="001F7462" w:rsidP="001F7462">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Used Solidworks, 3D printing and Mill machining to design a functional prototype</w:t>
      </w:r>
      <w:r>
        <w:rPr>
          <w:rFonts w:ascii="Times New Roman" w:hAnsi="Times New Roman" w:cs="Times New Roman"/>
          <w:color w:val="0C0C0C"/>
        </w:rPr>
        <w:t xml:space="preserve"> and tested </w:t>
      </w:r>
      <w:r w:rsidRPr="00AA5348">
        <w:rPr>
          <w:rFonts w:ascii="Times New Roman" w:hAnsi="Times New Roman" w:cs="Times New Roman"/>
          <w:color w:val="0C0C0C"/>
        </w:rPr>
        <w:t>inside a 3D printed ea</w:t>
      </w:r>
      <w:r>
        <w:rPr>
          <w:rFonts w:ascii="Times New Roman" w:hAnsi="Times New Roman" w:cs="Times New Roman"/>
          <w:color w:val="0C0C0C"/>
        </w:rPr>
        <w:t>r canal and a cadaver ear canal</w:t>
      </w:r>
    </w:p>
    <w:p w14:paraId="4B281B94" w14:textId="4907B410" w:rsidR="001F7462" w:rsidRPr="001F7462" w:rsidRDefault="001F7462" w:rsidP="001F7462">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Delivered </w:t>
      </w:r>
      <w:r>
        <w:rPr>
          <w:rFonts w:ascii="Times New Roman" w:hAnsi="Times New Roman" w:cs="Times New Roman"/>
          <w:color w:val="0C0C0C"/>
        </w:rPr>
        <w:t>a final presentation and report</w:t>
      </w:r>
    </w:p>
    <w:p w14:paraId="43345EDD" w14:textId="77777777" w:rsidR="001F7462" w:rsidRDefault="001F7462" w:rsidP="00AA5348">
      <w:pPr>
        <w:widowControl w:val="0"/>
        <w:autoSpaceDE w:val="0"/>
        <w:autoSpaceDN w:val="0"/>
        <w:adjustRightInd w:val="0"/>
        <w:ind w:right="27"/>
        <w:contextualSpacing/>
        <w:jc w:val="both"/>
        <w:rPr>
          <w:rFonts w:ascii="Times New Roman" w:hAnsi="Times New Roman" w:cs="Times New Roman"/>
          <w:b/>
          <w:color w:val="0C0C0C"/>
        </w:rPr>
      </w:pPr>
    </w:p>
    <w:p w14:paraId="7789BDDC" w14:textId="76801F99" w:rsidR="001D119A" w:rsidRPr="00315E6D" w:rsidRDefault="00315E6D" w:rsidP="00AA5348">
      <w:pPr>
        <w:widowControl w:val="0"/>
        <w:autoSpaceDE w:val="0"/>
        <w:autoSpaceDN w:val="0"/>
        <w:adjustRightInd w:val="0"/>
        <w:ind w:right="27"/>
        <w:contextualSpacing/>
        <w:jc w:val="both"/>
        <w:rPr>
          <w:rFonts w:ascii="Times New Roman" w:hAnsi="Times New Roman" w:cs="Times New Roman"/>
          <w:b/>
          <w:color w:val="0C0C0C"/>
        </w:rPr>
      </w:pPr>
      <w:r>
        <w:rPr>
          <w:rFonts w:ascii="Times New Roman" w:hAnsi="Times New Roman" w:cs="Times New Roman"/>
          <w:b/>
          <w:color w:val="0C0C0C"/>
        </w:rPr>
        <w:t xml:space="preserve">Thesis: </w:t>
      </w:r>
      <w:r w:rsidR="001D119A" w:rsidRPr="004933E9">
        <w:rPr>
          <w:rFonts w:ascii="Times New Roman" w:hAnsi="Times New Roman" w:cs="Times New Roman"/>
          <w:b/>
          <w:color w:val="0C0C0C"/>
        </w:rPr>
        <w:t xml:space="preserve">Computer Simulation of Enhanced Transcutaneous Nerve Stimulation </w:t>
      </w:r>
      <w:r w:rsidR="001D119A" w:rsidRPr="004933E9">
        <w:rPr>
          <w:rFonts w:ascii="Times New Roman" w:hAnsi="Times New Roman" w:cs="Times New Roman"/>
          <w:color w:val="0C0C0C"/>
        </w:rPr>
        <w:t xml:space="preserve">    September, 2015 – Present</w:t>
      </w:r>
    </w:p>
    <w:p w14:paraId="7BE728EB" w14:textId="3E557015" w:rsidR="00AA5348" w:rsidRDefault="00AA5348" w:rsidP="00AA5348">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Pr>
          <w:rFonts w:ascii="Times New Roman" w:hAnsi="Times New Roman" w:cs="Times New Roman"/>
          <w:color w:val="0C0C0C"/>
        </w:rPr>
        <w:t>Developed a model of a simplified human leg with nerve simulating electrodes on Comsol Multiphysics to analyze nerve excitability</w:t>
      </w:r>
      <w:r w:rsidR="001F7462">
        <w:rPr>
          <w:rFonts w:ascii="Times New Roman" w:hAnsi="Times New Roman" w:cs="Times New Roman"/>
          <w:color w:val="0C0C0C"/>
        </w:rPr>
        <w:t xml:space="preserve"> using Matlab</w:t>
      </w:r>
    </w:p>
    <w:p w14:paraId="5AB17AC4" w14:textId="77777777" w:rsidR="001D119A" w:rsidRPr="004933E9" w:rsidRDefault="001D119A" w:rsidP="00AA5348">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Thesis report to be submitted to the Division of Engineering Science in April, 2016</w:t>
      </w:r>
    </w:p>
    <w:p w14:paraId="724E2BBC" w14:textId="77777777" w:rsidR="008D7DCD" w:rsidRPr="004933E9" w:rsidRDefault="008D7DCD" w:rsidP="004933E9">
      <w:pPr>
        <w:widowControl w:val="0"/>
        <w:autoSpaceDE w:val="0"/>
        <w:autoSpaceDN w:val="0"/>
        <w:adjustRightInd w:val="0"/>
        <w:contextualSpacing/>
        <w:jc w:val="both"/>
        <w:rPr>
          <w:rFonts w:ascii="Times New Roman" w:hAnsi="Times New Roman" w:cs="Times New Roman"/>
          <w:color w:val="0C0C0C"/>
        </w:rPr>
      </w:pPr>
    </w:p>
    <w:p w14:paraId="7ADAA043" w14:textId="2BAB9700" w:rsidR="00E030F4" w:rsidRPr="004933E9" w:rsidRDefault="00F27226" w:rsidP="004933E9">
      <w:pPr>
        <w:widowControl w:val="0"/>
        <w:autoSpaceDE w:val="0"/>
        <w:autoSpaceDN w:val="0"/>
        <w:adjustRightInd w:val="0"/>
        <w:contextualSpacing/>
        <w:jc w:val="both"/>
        <w:rPr>
          <w:rFonts w:ascii="Times New Roman" w:hAnsi="Times New Roman" w:cs="Times New Roman"/>
          <w:color w:val="0C0C0C"/>
        </w:rPr>
      </w:pPr>
      <w:r w:rsidRPr="004933E9">
        <w:rPr>
          <w:rFonts w:ascii="Times New Roman" w:hAnsi="Times New Roman" w:cs="Times New Roman"/>
          <w:b/>
          <w:color w:val="0C0C0C"/>
        </w:rPr>
        <w:t>Fabrication of Pneumatic</w:t>
      </w:r>
      <w:r w:rsidR="00E030F4" w:rsidRPr="004933E9">
        <w:rPr>
          <w:rFonts w:ascii="Times New Roman" w:hAnsi="Times New Roman" w:cs="Times New Roman"/>
          <w:b/>
          <w:color w:val="0C0C0C"/>
        </w:rPr>
        <w:t xml:space="preserve"> Engin</w:t>
      </w:r>
      <w:r w:rsidR="00315E6D">
        <w:rPr>
          <w:rFonts w:ascii="Times New Roman" w:hAnsi="Times New Roman" w:cs="Times New Roman"/>
          <w:b/>
          <w:color w:val="0C0C0C"/>
        </w:rPr>
        <w:t xml:space="preserve">e - </w:t>
      </w:r>
      <w:r w:rsidR="00315E6D" w:rsidRPr="004933E9">
        <w:rPr>
          <w:rFonts w:ascii="Times New Roman" w:hAnsi="Times New Roman" w:cs="Times New Roman"/>
          <w:color w:val="0C0C0C"/>
        </w:rPr>
        <w:t>Basic Machining Course at George Brown College</w:t>
      </w:r>
      <w:r w:rsidR="00315E6D">
        <w:rPr>
          <w:rFonts w:ascii="Times New Roman" w:hAnsi="Times New Roman" w:cs="Times New Roman"/>
          <w:color w:val="0C0C0C"/>
        </w:rPr>
        <w:tab/>
      </w:r>
      <w:r w:rsidR="00F500ED" w:rsidRPr="004933E9">
        <w:rPr>
          <w:rFonts w:ascii="Times New Roman" w:hAnsi="Times New Roman" w:cs="Times New Roman"/>
          <w:color w:val="0C0C0C"/>
        </w:rPr>
        <w:t xml:space="preserve">   </w:t>
      </w:r>
      <w:r w:rsidR="00C56851">
        <w:rPr>
          <w:rFonts w:ascii="Times New Roman" w:hAnsi="Times New Roman" w:cs="Times New Roman"/>
          <w:color w:val="0C0C0C"/>
        </w:rPr>
        <w:t xml:space="preserve">        </w:t>
      </w:r>
      <w:r w:rsidR="00F500ED" w:rsidRPr="004933E9">
        <w:rPr>
          <w:rFonts w:ascii="Times New Roman" w:hAnsi="Times New Roman" w:cs="Times New Roman"/>
          <w:color w:val="0C0C0C"/>
        </w:rPr>
        <w:t>February, 2015</w:t>
      </w:r>
    </w:p>
    <w:p w14:paraId="1AD552E8" w14:textId="265AABE3" w:rsidR="00192532" w:rsidRPr="004933E9" w:rsidRDefault="001D119A" w:rsidP="00AA5348">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Pr>
          <w:rFonts w:ascii="Times New Roman" w:hAnsi="Times New Roman" w:cs="Times New Roman"/>
          <w:color w:val="0C0C0C"/>
        </w:rPr>
        <w:t>Used</w:t>
      </w:r>
      <w:r w:rsidR="00503010" w:rsidRPr="004933E9">
        <w:rPr>
          <w:rFonts w:ascii="Times New Roman" w:hAnsi="Times New Roman" w:cs="Times New Roman"/>
          <w:color w:val="0C0C0C"/>
        </w:rPr>
        <w:t xml:space="preserve"> Lathe, Mill machine and Drill press to machine a pneumatic engine from engineering drawings</w:t>
      </w:r>
    </w:p>
    <w:p w14:paraId="4BE0D909" w14:textId="77777777" w:rsidR="001D119A" w:rsidRPr="004933E9" w:rsidRDefault="001D119A" w:rsidP="004933E9">
      <w:pPr>
        <w:widowControl w:val="0"/>
        <w:autoSpaceDE w:val="0"/>
        <w:autoSpaceDN w:val="0"/>
        <w:adjustRightInd w:val="0"/>
        <w:ind w:left="426"/>
        <w:contextualSpacing/>
        <w:jc w:val="both"/>
        <w:rPr>
          <w:rFonts w:ascii="Times New Roman" w:hAnsi="Times New Roman" w:cs="Times New Roman"/>
          <w:color w:val="0C0C0C"/>
        </w:rPr>
      </w:pPr>
    </w:p>
    <w:p w14:paraId="438CA77C" w14:textId="692FDACF" w:rsidR="00192532" w:rsidRPr="004933E9" w:rsidRDefault="00192532" w:rsidP="004933E9">
      <w:pPr>
        <w:widowControl w:val="0"/>
        <w:autoSpaceDE w:val="0"/>
        <w:autoSpaceDN w:val="0"/>
        <w:adjustRightInd w:val="0"/>
        <w:contextualSpacing/>
        <w:jc w:val="both"/>
        <w:rPr>
          <w:rFonts w:ascii="Times New Roman" w:hAnsi="Times New Roman" w:cs="Times New Roman"/>
          <w:color w:val="0C0C0C"/>
        </w:rPr>
      </w:pPr>
      <w:r w:rsidRPr="004933E9">
        <w:rPr>
          <w:rFonts w:ascii="Times New Roman" w:hAnsi="Times New Roman" w:cs="Times New Roman"/>
          <w:b/>
          <w:bCs/>
          <w:color w:val="0C0C0C"/>
        </w:rPr>
        <w:t xml:space="preserve">Design and Experimental Verification of a Damped Crutch </w:t>
      </w:r>
      <w:r w:rsidR="00315E6D">
        <w:rPr>
          <w:rFonts w:ascii="Times New Roman" w:hAnsi="Times New Roman" w:cs="Times New Roman"/>
          <w:bCs/>
          <w:color w:val="0C0C0C"/>
        </w:rPr>
        <w:tab/>
      </w:r>
      <w:r w:rsidR="00315E6D">
        <w:rPr>
          <w:rFonts w:ascii="Times New Roman" w:hAnsi="Times New Roman" w:cs="Times New Roman"/>
          <w:bCs/>
          <w:color w:val="0C0C0C"/>
        </w:rPr>
        <w:tab/>
      </w:r>
      <w:r w:rsidRPr="004933E9">
        <w:rPr>
          <w:rFonts w:ascii="MS Mincho" w:eastAsia="MS Mincho" w:hAnsi="MS Mincho" w:cs="MS Mincho"/>
          <w:color w:val="0C0C0C"/>
        </w:rPr>
        <w:t> </w:t>
      </w:r>
      <w:r w:rsidR="00F500ED" w:rsidRPr="004933E9">
        <w:rPr>
          <w:rFonts w:ascii="Times New Roman" w:hAnsi="Times New Roman" w:cs="Times New Roman"/>
          <w:color w:val="0C0C0C"/>
        </w:rPr>
        <w:t xml:space="preserve"> </w:t>
      </w:r>
      <w:r w:rsidR="00F500ED" w:rsidRPr="004933E9">
        <w:rPr>
          <w:rFonts w:ascii="Times New Roman" w:hAnsi="Times New Roman" w:cs="Times New Roman"/>
          <w:color w:val="0C0C0C"/>
        </w:rPr>
        <w:tab/>
      </w:r>
      <w:r w:rsidR="00F500ED" w:rsidRPr="004933E9">
        <w:rPr>
          <w:rFonts w:ascii="Times New Roman" w:hAnsi="Times New Roman" w:cs="Times New Roman"/>
          <w:color w:val="0C0C0C"/>
        </w:rPr>
        <w:tab/>
        <w:t>January – April, 2014</w:t>
      </w:r>
    </w:p>
    <w:p w14:paraId="6B6FD2FF" w14:textId="394A6ADE" w:rsidR="00E030F4" w:rsidRPr="00223DFD" w:rsidRDefault="00F500ED" w:rsidP="00223DF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Collaboratively d</w:t>
      </w:r>
      <w:r w:rsidR="00192532" w:rsidRPr="004933E9">
        <w:rPr>
          <w:rFonts w:ascii="Times New Roman" w:hAnsi="Times New Roman" w:cs="Times New Roman"/>
          <w:color w:val="0C0C0C"/>
        </w:rPr>
        <w:t xml:space="preserve">esigned and prototyped a </w:t>
      </w:r>
      <w:r w:rsidR="001D119A">
        <w:rPr>
          <w:rFonts w:ascii="Times New Roman" w:hAnsi="Times New Roman" w:cs="Times New Roman"/>
          <w:color w:val="0C0C0C"/>
        </w:rPr>
        <w:t>damp</w:t>
      </w:r>
      <w:r w:rsidR="00223DFD">
        <w:rPr>
          <w:rFonts w:ascii="Times New Roman" w:hAnsi="Times New Roman" w:cs="Times New Roman"/>
          <w:color w:val="0C0C0C"/>
        </w:rPr>
        <w:t>en</w:t>
      </w:r>
      <w:r w:rsidR="001D119A">
        <w:rPr>
          <w:rFonts w:ascii="Times New Roman" w:hAnsi="Times New Roman" w:cs="Times New Roman"/>
          <w:color w:val="0C0C0C"/>
        </w:rPr>
        <w:t xml:space="preserve">ed </w:t>
      </w:r>
      <w:r w:rsidR="00192532" w:rsidRPr="004933E9">
        <w:rPr>
          <w:rFonts w:ascii="Times New Roman" w:hAnsi="Times New Roman" w:cs="Times New Roman"/>
          <w:color w:val="0C0C0C"/>
        </w:rPr>
        <w:t>crutch</w:t>
      </w:r>
      <w:r w:rsidRPr="004933E9">
        <w:rPr>
          <w:rFonts w:ascii="Times New Roman" w:hAnsi="Times New Roman" w:cs="Times New Roman"/>
          <w:color w:val="0C0C0C"/>
        </w:rPr>
        <w:t xml:space="preserve"> with a </w:t>
      </w:r>
      <w:r w:rsidR="00223DFD">
        <w:rPr>
          <w:rFonts w:ascii="Times New Roman" w:hAnsi="Times New Roman" w:cs="Times New Roman"/>
          <w:color w:val="0C0C0C"/>
        </w:rPr>
        <w:t xml:space="preserve">team and measured </w:t>
      </w:r>
      <w:r w:rsidRPr="00223DFD">
        <w:rPr>
          <w:rFonts w:ascii="Times New Roman" w:hAnsi="Times New Roman" w:cs="Times New Roman"/>
          <w:color w:val="0C0C0C"/>
        </w:rPr>
        <w:t>force imparted by the crutch</w:t>
      </w:r>
      <w:r w:rsidR="00192532" w:rsidRPr="00223DFD">
        <w:rPr>
          <w:rFonts w:ascii="Times New Roman" w:hAnsi="Times New Roman" w:cs="Times New Roman"/>
          <w:color w:val="0C0C0C"/>
        </w:rPr>
        <w:t xml:space="preserve"> using </w:t>
      </w:r>
      <w:r w:rsidRPr="00223DFD">
        <w:rPr>
          <w:rFonts w:ascii="Times New Roman" w:hAnsi="Times New Roman" w:cs="Times New Roman"/>
          <w:color w:val="0C0C0C"/>
        </w:rPr>
        <w:t>a</w:t>
      </w:r>
      <w:r w:rsidR="00192532" w:rsidRPr="00223DFD">
        <w:rPr>
          <w:rFonts w:ascii="Times New Roman" w:hAnsi="Times New Roman" w:cs="Times New Roman"/>
          <w:color w:val="0C0C0C"/>
        </w:rPr>
        <w:t xml:space="preserve"> </w:t>
      </w:r>
      <w:r w:rsidRPr="00223DFD">
        <w:rPr>
          <w:rFonts w:ascii="Times New Roman" w:hAnsi="Times New Roman" w:cs="Times New Roman"/>
          <w:color w:val="0C0C0C"/>
        </w:rPr>
        <w:t>force plate</w:t>
      </w:r>
      <w:r w:rsidR="00223DFD">
        <w:rPr>
          <w:rFonts w:ascii="Times New Roman" w:hAnsi="Times New Roman" w:cs="Times New Roman"/>
          <w:color w:val="0C0C0C"/>
        </w:rPr>
        <w:t xml:space="preserve"> and Matlab</w:t>
      </w:r>
    </w:p>
    <w:p w14:paraId="3BFE7F31" w14:textId="55DB4362" w:rsidR="00192532" w:rsidRPr="004933E9" w:rsidRDefault="00192532" w:rsidP="00AA5348">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Submitted a proposal and delivered an oral </w:t>
      </w:r>
      <w:r w:rsidR="00223DFD">
        <w:rPr>
          <w:rFonts w:ascii="Times New Roman" w:hAnsi="Times New Roman" w:cs="Times New Roman"/>
          <w:color w:val="0C0C0C"/>
        </w:rPr>
        <w:t>presentation</w:t>
      </w:r>
    </w:p>
    <w:p w14:paraId="31734A89" w14:textId="77777777" w:rsidR="001D119A" w:rsidRPr="004933E9" w:rsidRDefault="001D119A" w:rsidP="004933E9">
      <w:pPr>
        <w:widowControl w:val="0"/>
        <w:autoSpaceDE w:val="0"/>
        <w:autoSpaceDN w:val="0"/>
        <w:adjustRightInd w:val="0"/>
        <w:contextualSpacing/>
        <w:jc w:val="both"/>
        <w:rPr>
          <w:rFonts w:ascii="Times New Roman" w:hAnsi="Times New Roman" w:cs="Times New Roman"/>
          <w:b/>
          <w:bCs/>
          <w:color w:val="0C0C0C"/>
        </w:rPr>
      </w:pPr>
    </w:p>
    <w:p w14:paraId="6CA22102" w14:textId="10A3C332" w:rsidR="00A110F5" w:rsidRPr="00315E6D" w:rsidRDefault="00A110F5" w:rsidP="004933E9">
      <w:pPr>
        <w:widowControl w:val="0"/>
        <w:autoSpaceDE w:val="0"/>
        <w:autoSpaceDN w:val="0"/>
        <w:adjustRightInd w:val="0"/>
        <w:contextualSpacing/>
        <w:jc w:val="both"/>
        <w:rPr>
          <w:rFonts w:ascii="Times New Roman" w:hAnsi="Times New Roman" w:cs="Times New Roman"/>
          <w:b/>
          <w:bCs/>
          <w:color w:val="0C0C0C"/>
        </w:rPr>
      </w:pPr>
      <w:r w:rsidRPr="004933E9">
        <w:rPr>
          <w:rFonts w:ascii="Times New Roman" w:hAnsi="Times New Roman" w:cs="Times New Roman"/>
          <w:b/>
          <w:bCs/>
          <w:color w:val="0C0C0C"/>
        </w:rPr>
        <w:t>Development of an Antimicrobial Resistant M</w:t>
      </w:r>
      <w:r w:rsidR="00315E6D">
        <w:rPr>
          <w:rFonts w:ascii="Times New Roman" w:hAnsi="Times New Roman" w:cs="Times New Roman"/>
          <w:b/>
          <w:bCs/>
          <w:color w:val="0C0C0C"/>
        </w:rPr>
        <w:t xml:space="preserve">icroorganism Monitoring System </w:t>
      </w:r>
      <w:r w:rsidR="00F500ED" w:rsidRPr="004933E9">
        <w:rPr>
          <w:rFonts w:ascii="Times New Roman" w:hAnsi="Times New Roman" w:cs="Times New Roman"/>
          <w:color w:val="0C0C0C"/>
        </w:rPr>
        <w:tab/>
        <w:t xml:space="preserve">   May – August, 2013</w:t>
      </w:r>
    </w:p>
    <w:p w14:paraId="026C5E70" w14:textId="4D4A3C10" w:rsidR="00A110F5" w:rsidRPr="004933E9" w:rsidRDefault="00AA5348" w:rsidP="00AA5348">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Pr>
          <w:rFonts w:ascii="Times New Roman" w:hAnsi="Times New Roman" w:cs="Times New Roman"/>
          <w:color w:val="0C0C0C"/>
        </w:rPr>
        <w:t>Conducted diffraction-based</w:t>
      </w:r>
      <w:r w:rsidR="00A110F5" w:rsidRPr="004933E9">
        <w:rPr>
          <w:rFonts w:ascii="Times New Roman" w:hAnsi="Times New Roman" w:cs="Times New Roman"/>
          <w:color w:val="0C0C0C"/>
        </w:rPr>
        <w:t xml:space="preserve"> immunoassays and tested them on a system of optical instruments along with a fellow student</w:t>
      </w:r>
    </w:p>
    <w:p w14:paraId="126FB353" w14:textId="77777777" w:rsidR="00A110F5" w:rsidRPr="004933E9" w:rsidRDefault="00A110F5" w:rsidP="00AA5348">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Utilized Matlab to analyze data collected, wrote an SOP for diffraction-patterning slides</w:t>
      </w:r>
    </w:p>
    <w:p w14:paraId="2E86B1D1" w14:textId="77777777" w:rsidR="00A110F5" w:rsidRPr="004933E9" w:rsidRDefault="00A110F5" w:rsidP="004933E9">
      <w:pPr>
        <w:widowControl w:val="0"/>
        <w:autoSpaceDE w:val="0"/>
        <w:autoSpaceDN w:val="0"/>
        <w:adjustRightInd w:val="0"/>
        <w:ind w:left="66"/>
        <w:contextualSpacing/>
        <w:jc w:val="both"/>
        <w:rPr>
          <w:rFonts w:ascii="Times New Roman" w:hAnsi="Times New Roman" w:cs="Times New Roman"/>
          <w:color w:val="0C0C0C"/>
        </w:rPr>
      </w:pPr>
    </w:p>
    <w:p w14:paraId="00606D28" w14:textId="07352089" w:rsidR="00A110F5" w:rsidRPr="004933E9" w:rsidRDefault="00A110F5" w:rsidP="004933E9">
      <w:pPr>
        <w:widowControl w:val="0"/>
        <w:autoSpaceDE w:val="0"/>
        <w:autoSpaceDN w:val="0"/>
        <w:adjustRightInd w:val="0"/>
        <w:contextualSpacing/>
        <w:jc w:val="both"/>
        <w:rPr>
          <w:rFonts w:ascii="Times New Roman" w:hAnsi="Times New Roman" w:cs="Times New Roman"/>
          <w:color w:val="0C0C0C"/>
        </w:rPr>
      </w:pPr>
      <w:r w:rsidRPr="004933E9">
        <w:rPr>
          <w:rFonts w:ascii="Times New Roman" w:hAnsi="Times New Roman" w:cs="Times New Roman"/>
          <w:b/>
          <w:bCs/>
          <w:color w:val="0C0C0C"/>
        </w:rPr>
        <w:t xml:space="preserve">Engineering Design Proof of Concept Dowel-Packing Machine </w:t>
      </w:r>
      <w:r w:rsidRPr="004933E9">
        <w:rPr>
          <w:rFonts w:ascii="Times New Roman" w:hAnsi="Times New Roman" w:cs="Times New Roman"/>
          <w:b/>
          <w:bCs/>
          <w:color w:val="0C0C0C"/>
        </w:rPr>
        <w:tab/>
      </w:r>
      <w:r w:rsidRPr="004933E9">
        <w:rPr>
          <w:rFonts w:ascii="Times New Roman" w:hAnsi="Times New Roman" w:cs="Times New Roman"/>
          <w:b/>
          <w:bCs/>
          <w:color w:val="0C0C0C"/>
        </w:rPr>
        <w:tab/>
      </w:r>
      <w:r w:rsidRPr="004933E9">
        <w:rPr>
          <w:rFonts w:ascii="Times New Roman" w:hAnsi="Times New Roman" w:cs="Times New Roman"/>
          <w:b/>
          <w:bCs/>
          <w:color w:val="0C0C0C"/>
        </w:rPr>
        <w:tab/>
      </w:r>
      <w:r w:rsidRPr="004933E9">
        <w:rPr>
          <w:rFonts w:ascii="Times New Roman" w:hAnsi="Times New Roman" w:cs="Times New Roman"/>
          <w:b/>
          <w:bCs/>
          <w:color w:val="0C0C0C"/>
        </w:rPr>
        <w:tab/>
      </w:r>
      <w:r w:rsidRPr="004933E9">
        <w:rPr>
          <w:rFonts w:ascii="Times New Roman" w:hAnsi="Times New Roman" w:cs="Times New Roman"/>
          <w:color w:val="0C0C0C"/>
        </w:rPr>
        <w:t xml:space="preserve"> </w:t>
      </w:r>
    </w:p>
    <w:p w14:paraId="0E483CED" w14:textId="04590CCF" w:rsidR="00A110F5" w:rsidRPr="004933E9" w:rsidRDefault="00A110F5" w:rsidP="004933E9">
      <w:pPr>
        <w:widowControl w:val="0"/>
        <w:autoSpaceDE w:val="0"/>
        <w:autoSpaceDN w:val="0"/>
        <w:adjustRightInd w:val="0"/>
        <w:contextualSpacing/>
        <w:jc w:val="both"/>
        <w:rPr>
          <w:rFonts w:ascii="Times New Roman" w:hAnsi="Times New Roman" w:cs="Times New Roman"/>
          <w:color w:val="0C0C0C"/>
        </w:rPr>
      </w:pPr>
      <w:r w:rsidRPr="004933E9">
        <w:rPr>
          <w:rFonts w:ascii="Times New Roman" w:hAnsi="Times New Roman" w:cs="Times New Roman"/>
          <w:color w:val="0C0C0C"/>
        </w:rPr>
        <w:t>University of Toronto Division of Engineering Science</w:t>
      </w:r>
      <w:r w:rsidR="00F500ED" w:rsidRPr="004933E9">
        <w:rPr>
          <w:rFonts w:ascii="Times New Roman" w:hAnsi="Times New Roman" w:cs="Times New Roman"/>
          <w:color w:val="0C0C0C"/>
        </w:rPr>
        <w:t xml:space="preserve"> </w:t>
      </w:r>
      <w:r w:rsidR="00F500ED" w:rsidRPr="004933E9">
        <w:rPr>
          <w:rFonts w:ascii="Times New Roman" w:hAnsi="Times New Roman" w:cs="Times New Roman"/>
          <w:color w:val="0C0C0C"/>
        </w:rPr>
        <w:tab/>
      </w:r>
      <w:r w:rsidR="00F500ED" w:rsidRPr="004933E9">
        <w:rPr>
          <w:rFonts w:ascii="Times New Roman" w:hAnsi="Times New Roman" w:cs="Times New Roman"/>
          <w:color w:val="0C0C0C"/>
        </w:rPr>
        <w:tab/>
      </w:r>
      <w:r w:rsidR="00F500ED" w:rsidRPr="004933E9">
        <w:rPr>
          <w:rFonts w:ascii="Times New Roman" w:hAnsi="Times New Roman" w:cs="Times New Roman"/>
          <w:color w:val="0C0C0C"/>
        </w:rPr>
        <w:tab/>
      </w:r>
      <w:r w:rsidR="00F500ED" w:rsidRPr="004933E9">
        <w:rPr>
          <w:rFonts w:ascii="Times New Roman" w:hAnsi="Times New Roman" w:cs="Times New Roman"/>
          <w:color w:val="0C0C0C"/>
        </w:rPr>
        <w:tab/>
      </w:r>
      <w:r w:rsidR="00F500ED" w:rsidRPr="004933E9">
        <w:rPr>
          <w:rFonts w:ascii="Times New Roman" w:hAnsi="Times New Roman" w:cs="Times New Roman"/>
          <w:color w:val="0C0C0C"/>
        </w:rPr>
        <w:tab/>
        <w:t>January – April, 2012</w:t>
      </w:r>
    </w:p>
    <w:p w14:paraId="18F28BB9" w14:textId="01C4910E" w:rsidR="00A110F5" w:rsidRPr="00315E6D" w:rsidRDefault="00A110F5"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Designed and </w:t>
      </w:r>
      <w:r w:rsidR="00315E6D">
        <w:rPr>
          <w:rFonts w:ascii="Times New Roman" w:hAnsi="Times New Roman" w:cs="Times New Roman"/>
          <w:color w:val="0C0C0C"/>
        </w:rPr>
        <w:t>prototyped</w:t>
      </w:r>
      <w:r w:rsidRPr="004933E9">
        <w:rPr>
          <w:rFonts w:ascii="Times New Roman" w:hAnsi="Times New Roman" w:cs="Times New Roman"/>
          <w:color w:val="0C0C0C"/>
        </w:rPr>
        <w:t xml:space="preserve"> a robotic dowel-</w:t>
      </w:r>
      <w:r w:rsidR="00315E6D">
        <w:rPr>
          <w:rFonts w:ascii="Times New Roman" w:hAnsi="Times New Roman" w:cs="Times New Roman"/>
          <w:color w:val="0C0C0C"/>
        </w:rPr>
        <w:t xml:space="preserve">packing machine in a machine shop </w:t>
      </w:r>
      <w:r w:rsidR="00F500ED" w:rsidRPr="004933E9">
        <w:rPr>
          <w:rFonts w:ascii="Times New Roman" w:hAnsi="Times New Roman" w:cs="Times New Roman"/>
          <w:color w:val="0C0C0C"/>
        </w:rPr>
        <w:t>with two team-members</w:t>
      </w:r>
    </w:p>
    <w:p w14:paraId="207F643E" w14:textId="77777777" w:rsidR="00AA5348" w:rsidRPr="00AA5348" w:rsidRDefault="00AA5348" w:rsidP="00AA5348">
      <w:pPr>
        <w:widowControl w:val="0"/>
        <w:autoSpaceDE w:val="0"/>
        <w:autoSpaceDN w:val="0"/>
        <w:adjustRightInd w:val="0"/>
        <w:ind w:left="1134" w:right="1728"/>
        <w:contextualSpacing/>
        <w:jc w:val="both"/>
        <w:rPr>
          <w:rFonts w:ascii="Times New Roman" w:hAnsi="Times New Roman" w:cs="Times New Roman"/>
          <w:color w:val="0C0C0C"/>
        </w:rPr>
      </w:pPr>
    </w:p>
    <w:p w14:paraId="2BE70084" w14:textId="77777777" w:rsidR="00A110F5" w:rsidRPr="004933E9" w:rsidRDefault="00A110F5" w:rsidP="004933E9">
      <w:pPr>
        <w:widowControl w:val="0"/>
        <w:autoSpaceDE w:val="0"/>
        <w:autoSpaceDN w:val="0"/>
        <w:adjustRightInd w:val="0"/>
        <w:contextualSpacing/>
        <w:jc w:val="both"/>
        <w:rPr>
          <w:rFonts w:ascii="Times New Roman" w:hAnsi="Times New Roman" w:cs="Times New Roman"/>
          <w:color w:val="0C0C0C"/>
        </w:rPr>
      </w:pPr>
      <w:r w:rsidRPr="004933E9">
        <w:rPr>
          <w:rFonts w:ascii="Times New Roman" w:hAnsi="Times New Roman" w:cs="Times New Roman"/>
          <w:b/>
          <w:bCs/>
          <w:color w:val="0C0C0C"/>
        </w:rPr>
        <w:t xml:space="preserve">Aeroponic Proof of Concept Project </w:t>
      </w:r>
      <w:r w:rsidRPr="004933E9">
        <w:rPr>
          <w:rFonts w:ascii="Times New Roman" w:hAnsi="Times New Roman" w:cs="Times New Roman"/>
          <w:b/>
          <w:bCs/>
          <w:color w:val="0C0C0C"/>
        </w:rPr>
        <w:tab/>
      </w:r>
      <w:r w:rsidRPr="004933E9">
        <w:rPr>
          <w:rFonts w:ascii="Times New Roman" w:hAnsi="Times New Roman" w:cs="Times New Roman"/>
          <w:b/>
          <w:bCs/>
          <w:color w:val="0C0C0C"/>
        </w:rPr>
        <w:tab/>
      </w:r>
      <w:r w:rsidRPr="004933E9">
        <w:rPr>
          <w:rFonts w:ascii="Times New Roman" w:hAnsi="Times New Roman" w:cs="Times New Roman"/>
          <w:b/>
          <w:bCs/>
          <w:color w:val="0C0C0C"/>
        </w:rPr>
        <w:tab/>
      </w:r>
      <w:r w:rsidRPr="004933E9">
        <w:rPr>
          <w:rFonts w:ascii="Times New Roman" w:hAnsi="Times New Roman" w:cs="Times New Roman"/>
          <w:b/>
          <w:bCs/>
          <w:color w:val="0C0C0C"/>
        </w:rPr>
        <w:tab/>
      </w:r>
      <w:r w:rsidRPr="004933E9">
        <w:rPr>
          <w:rFonts w:ascii="Times New Roman" w:hAnsi="Times New Roman" w:cs="Times New Roman"/>
          <w:b/>
          <w:bCs/>
          <w:color w:val="0C0C0C"/>
        </w:rPr>
        <w:tab/>
      </w:r>
      <w:r w:rsidRPr="004933E9">
        <w:rPr>
          <w:rFonts w:ascii="Times New Roman" w:hAnsi="Times New Roman" w:cs="Times New Roman"/>
          <w:b/>
          <w:bCs/>
          <w:color w:val="0C0C0C"/>
        </w:rPr>
        <w:tab/>
      </w:r>
      <w:r w:rsidRPr="004933E9">
        <w:rPr>
          <w:rFonts w:ascii="Times New Roman" w:hAnsi="Times New Roman" w:cs="Times New Roman"/>
          <w:color w:val="0C0C0C"/>
        </w:rPr>
        <w:t xml:space="preserve">May 2012 – November, 2014 </w:t>
      </w:r>
    </w:p>
    <w:p w14:paraId="23ECA664" w14:textId="154E1E56" w:rsidR="00A110F5" w:rsidRPr="00315E6D" w:rsidRDefault="00A110F5"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Collaboratively </w:t>
      </w:r>
      <w:r w:rsidR="00315E6D">
        <w:rPr>
          <w:rFonts w:ascii="Times New Roman" w:hAnsi="Times New Roman" w:cs="Times New Roman"/>
          <w:color w:val="0C0C0C"/>
        </w:rPr>
        <w:t>built</w:t>
      </w:r>
      <w:r w:rsidR="00F500ED" w:rsidRPr="004933E9">
        <w:rPr>
          <w:rFonts w:ascii="Times New Roman" w:hAnsi="Times New Roman" w:cs="Times New Roman"/>
          <w:color w:val="0C0C0C"/>
        </w:rPr>
        <w:t xml:space="preserve"> an Aeroponic Garden System</w:t>
      </w:r>
      <w:r w:rsidRPr="004933E9">
        <w:rPr>
          <w:rFonts w:ascii="Times New Roman" w:hAnsi="Times New Roman" w:cs="Times New Roman"/>
          <w:color w:val="0C0C0C"/>
        </w:rPr>
        <w:t xml:space="preserve"> </w:t>
      </w:r>
      <w:r w:rsidR="00315E6D">
        <w:rPr>
          <w:rFonts w:ascii="Times New Roman" w:hAnsi="Times New Roman" w:cs="Times New Roman"/>
          <w:color w:val="0C0C0C"/>
        </w:rPr>
        <w:t xml:space="preserve">consisting of </w:t>
      </w:r>
      <w:r w:rsidR="00F500ED" w:rsidRPr="00315E6D">
        <w:rPr>
          <w:rFonts w:ascii="Times New Roman" w:hAnsi="Times New Roman" w:cs="Times New Roman"/>
          <w:color w:val="0C0C0C"/>
        </w:rPr>
        <w:t>individual gard</w:t>
      </w:r>
      <w:r w:rsidR="00315E6D">
        <w:rPr>
          <w:rFonts w:ascii="Times New Roman" w:hAnsi="Times New Roman" w:cs="Times New Roman"/>
          <w:color w:val="0C0C0C"/>
        </w:rPr>
        <w:t xml:space="preserve">en units with a spraying system and </w:t>
      </w:r>
      <w:r w:rsidR="00F500ED" w:rsidRPr="00315E6D">
        <w:rPr>
          <w:rFonts w:ascii="Times New Roman" w:hAnsi="Times New Roman" w:cs="Times New Roman"/>
          <w:color w:val="0C0C0C"/>
        </w:rPr>
        <w:t>drainage system</w:t>
      </w:r>
      <w:r w:rsidR="00315E6D">
        <w:rPr>
          <w:rFonts w:ascii="Times New Roman" w:hAnsi="Times New Roman" w:cs="Times New Roman"/>
          <w:color w:val="0C0C0C"/>
        </w:rPr>
        <w:t>, with a team</w:t>
      </w:r>
    </w:p>
    <w:p w14:paraId="73A92762" w14:textId="77777777" w:rsidR="00315E6D" w:rsidRDefault="00315E6D" w:rsidP="00315E6D">
      <w:pPr>
        <w:widowControl w:val="0"/>
        <w:autoSpaceDE w:val="0"/>
        <w:autoSpaceDN w:val="0"/>
        <w:adjustRightInd w:val="0"/>
        <w:contextualSpacing/>
        <w:jc w:val="both"/>
        <w:rPr>
          <w:rFonts w:ascii="Times New Roman" w:hAnsi="Times New Roman" w:cs="Times New Roman"/>
          <w:color w:val="0C0C0C"/>
        </w:rPr>
      </w:pPr>
    </w:p>
    <w:p w14:paraId="437CA3C7" w14:textId="77777777" w:rsidR="00315E6D" w:rsidRPr="004933E9" w:rsidRDefault="00315E6D" w:rsidP="00315E6D">
      <w:pPr>
        <w:widowControl w:val="0"/>
        <w:autoSpaceDE w:val="0"/>
        <w:autoSpaceDN w:val="0"/>
        <w:adjustRightInd w:val="0"/>
        <w:contextualSpacing/>
        <w:jc w:val="both"/>
        <w:rPr>
          <w:rFonts w:ascii="Times New Roman" w:eastAsia="MS Mincho" w:hAnsi="Times New Roman" w:cs="Times New Roman"/>
          <w:color w:val="0C0C0C"/>
        </w:rPr>
      </w:pPr>
      <w:r>
        <w:rPr>
          <w:rFonts w:ascii="Times New Roman" w:hAnsi="Times New Roman" w:cs="Times New Roman"/>
          <w:b/>
          <w:bCs/>
          <w:color w:val="0C0C0C"/>
        </w:rPr>
        <w:t>SKILLS</w:t>
      </w:r>
    </w:p>
    <w:p w14:paraId="1FA3E36F" w14:textId="77777777" w:rsidR="00315E6D" w:rsidRDefault="00315E6D"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Matlab, Solidworks, Microsoft Office, COMSOL Multiphysics, ImageJ</w:t>
      </w:r>
    </w:p>
    <w:p w14:paraId="6D58E081" w14:textId="04F28EA9" w:rsidR="00315E6D" w:rsidRPr="00315E6D" w:rsidRDefault="00315E6D"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315E6D">
        <w:rPr>
          <w:rFonts w:ascii="Times New Roman" w:hAnsi="Times New Roman" w:cs="Times New Roman"/>
          <w:color w:val="0C0C0C"/>
        </w:rPr>
        <w:t>Laser Welder, Force Gauge, Pull Test Stand, 3D P</w:t>
      </w:r>
      <w:r w:rsidR="000D1C9D">
        <w:rPr>
          <w:rFonts w:ascii="Times New Roman" w:hAnsi="Times New Roman" w:cs="Times New Roman"/>
          <w:color w:val="0C0C0C"/>
        </w:rPr>
        <w:t>rinter and Basic Machining Skills</w:t>
      </w:r>
    </w:p>
    <w:p w14:paraId="05A9A423" w14:textId="77777777" w:rsidR="00315E6D" w:rsidRPr="004933E9" w:rsidRDefault="00315E6D"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Molecular biology wet lab training and experience through coursework </w:t>
      </w:r>
      <w:r w:rsidRPr="00315E6D">
        <w:rPr>
          <w:rFonts w:ascii="Times New Roman" w:hAnsi="Times New Roman" w:cs="Times New Roman"/>
          <w:color w:val="0C0C0C"/>
        </w:rPr>
        <w:t> </w:t>
      </w:r>
      <w:r w:rsidRPr="004933E9">
        <w:rPr>
          <w:rFonts w:ascii="Times New Roman" w:hAnsi="Times New Roman" w:cs="Times New Roman"/>
          <w:color w:val="0C0C0C"/>
        </w:rPr>
        <w:t xml:space="preserve"> </w:t>
      </w:r>
      <w:r w:rsidRPr="00315E6D">
        <w:rPr>
          <w:rFonts w:ascii="Times New Roman" w:hAnsi="Times New Roman" w:cs="Times New Roman"/>
          <w:color w:val="0C0C0C"/>
        </w:rPr>
        <w:t> </w:t>
      </w:r>
    </w:p>
    <w:p w14:paraId="580A7C26" w14:textId="3335F7B4" w:rsidR="00315E6D" w:rsidRPr="004933E9" w:rsidRDefault="00315E6D"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315E6D">
        <w:rPr>
          <w:rFonts w:ascii="Times New Roman" w:hAnsi="Times New Roman" w:cs="Times New Roman"/>
          <w:color w:val="0C0C0C"/>
        </w:rPr>
        <w:t xml:space="preserve">Certified in Laser Safety Training by U of T, May, 2013 </w:t>
      </w:r>
    </w:p>
    <w:p w14:paraId="56375201" w14:textId="77777777" w:rsidR="00A110F5" w:rsidRPr="004933E9" w:rsidRDefault="00A110F5" w:rsidP="004933E9">
      <w:pPr>
        <w:widowControl w:val="0"/>
        <w:autoSpaceDE w:val="0"/>
        <w:autoSpaceDN w:val="0"/>
        <w:adjustRightInd w:val="0"/>
        <w:contextualSpacing/>
        <w:jc w:val="both"/>
        <w:rPr>
          <w:rFonts w:ascii="Times New Roman" w:hAnsi="Times New Roman" w:cs="Times New Roman"/>
          <w:b/>
          <w:bCs/>
          <w:color w:val="0C0C0C"/>
        </w:rPr>
      </w:pPr>
    </w:p>
    <w:p w14:paraId="1B914341" w14:textId="77777777" w:rsidR="00A110F5" w:rsidRPr="004933E9" w:rsidRDefault="00A110F5" w:rsidP="004933E9">
      <w:pPr>
        <w:widowControl w:val="0"/>
        <w:autoSpaceDE w:val="0"/>
        <w:autoSpaceDN w:val="0"/>
        <w:adjustRightInd w:val="0"/>
        <w:contextualSpacing/>
        <w:jc w:val="both"/>
        <w:rPr>
          <w:rFonts w:ascii="Times New Roman" w:eastAsia="MS Mincho" w:hAnsi="Times New Roman" w:cs="Times New Roman"/>
          <w:color w:val="0C0C0C"/>
        </w:rPr>
      </w:pPr>
      <w:r w:rsidRPr="004933E9">
        <w:rPr>
          <w:rFonts w:ascii="Times New Roman" w:hAnsi="Times New Roman" w:cs="Times New Roman"/>
          <w:b/>
          <w:bCs/>
          <w:color w:val="0C0C0C"/>
        </w:rPr>
        <w:t xml:space="preserve">AWARDS </w:t>
      </w:r>
      <w:r w:rsidRPr="004933E9">
        <w:rPr>
          <w:rFonts w:ascii="MS Mincho" w:eastAsia="MS Mincho" w:hAnsi="MS Mincho" w:cs="MS Mincho"/>
          <w:color w:val="0C0C0C"/>
        </w:rPr>
        <w:t> </w:t>
      </w:r>
    </w:p>
    <w:p w14:paraId="2ECDE5E9" w14:textId="77777777" w:rsidR="00A110F5" w:rsidRPr="004933E9" w:rsidRDefault="00A110F5"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NSERC IUSRA Award May-August, 2014 and May-August, 2015 during PEY at Baylis Medical Company</w:t>
      </w:r>
    </w:p>
    <w:p w14:paraId="2BF9F88F" w14:textId="77777777" w:rsidR="00A110F5" w:rsidRPr="004933E9" w:rsidRDefault="00A110F5"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sidRPr="004933E9">
        <w:rPr>
          <w:rFonts w:ascii="Times New Roman" w:hAnsi="Times New Roman" w:cs="Times New Roman"/>
          <w:color w:val="0C0C0C"/>
        </w:rPr>
        <w:t xml:space="preserve">Recipient of 2011 University of Toronto President’s Scholarship </w:t>
      </w:r>
      <w:r w:rsidRPr="004933E9">
        <w:rPr>
          <w:rFonts w:ascii="MS Mincho" w:eastAsia="MS Mincho" w:hAnsi="MS Mincho" w:cs="MS Mincho"/>
          <w:color w:val="0C0C0C"/>
        </w:rPr>
        <w:t> </w:t>
      </w:r>
    </w:p>
    <w:p w14:paraId="2FC1426B" w14:textId="77777777" w:rsidR="00A110F5" w:rsidRPr="004933E9" w:rsidRDefault="00A110F5" w:rsidP="004933E9">
      <w:pPr>
        <w:widowControl w:val="0"/>
        <w:autoSpaceDE w:val="0"/>
        <w:autoSpaceDN w:val="0"/>
        <w:adjustRightInd w:val="0"/>
        <w:ind w:left="426"/>
        <w:contextualSpacing/>
        <w:jc w:val="both"/>
        <w:rPr>
          <w:rFonts w:ascii="Times New Roman" w:hAnsi="Times New Roman" w:cs="Times New Roman"/>
          <w:color w:val="0C0C0C"/>
        </w:rPr>
      </w:pPr>
    </w:p>
    <w:p w14:paraId="241DCCC1" w14:textId="77777777" w:rsidR="00A110F5" w:rsidRPr="004933E9" w:rsidRDefault="00A110F5" w:rsidP="004933E9">
      <w:pPr>
        <w:widowControl w:val="0"/>
        <w:autoSpaceDE w:val="0"/>
        <w:autoSpaceDN w:val="0"/>
        <w:adjustRightInd w:val="0"/>
        <w:contextualSpacing/>
        <w:jc w:val="both"/>
        <w:rPr>
          <w:rFonts w:ascii="Times New Roman" w:hAnsi="Times New Roman" w:cs="Times New Roman"/>
          <w:color w:val="0C0C0C"/>
        </w:rPr>
      </w:pPr>
      <w:r w:rsidRPr="004933E9">
        <w:rPr>
          <w:rFonts w:ascii="Times New Roman" w:hAnsi="Times New Roman" w:cs="Times New Roman"/>
          <w:b/>
          <w:color w:val="0C0C0C"/>
        </w:rPr>
        <w:t>CLINICAL VOLUNTEER EXPERIENCE</w:t>
      </w:r>
      <w:r w:rsidRPr="004933E9">
        <w:rPr>
          <w:rFonts w:ascii="Times New Roman" w:hAnsi="Times New Roman" w:cs="Times New Roman"/>
          <w:color w:val="0C0C0C"/>
        </w:rPr>
        <w:t xml:space="preserve"> </w:t>
      </w:r>
      <w:r w:rsidRPr="004933E9">
        <w:rPr>
          <w:rFonts w:ascii="MS Mincho" w:eastAsia="MS Mincho" w:hAnsi="MS Mincho" w:cs="MS Mincho"/>
          <w:color w:val="0C0C0C"/>
        </w:rPr>
        <w:t> </w:t>
      </w:r>
    </w:p>
    <w:p w14:paraId="2644BF56" w14:textId="557E0616" w:rsidR="00A110F5" w:rsidRPr="004933E9" w:rsidRDefault="00A110F5" w:rsidP="004933E9">
      <w:pPr>
        <w:widowControl w:val="0"/>
        <w:autoSpaceDE w:val="0"/>
        <w:autoSpaceDN w:val="0"/>
        <w:adjustRightInd w:val="0"/>
        <w:contextualSpacing/>
        <w:jc w:val="both"/>
        <w:rPr>
          <w:rFonts w:ascii="Times New Roman" w:hAnsi="Times New Roman" w:cs="Times New Roman"/>
          <w:color w:val="0C0C0C"/>
        </w:rPr>
      </w:pPr>
      <w:r w:rsidRPr="004933E9">
        <w:rPr>
          <w:rFonts w:ascii="Times New Roman" w:hAnsi="Times New Roman" w:cs="Times New Roman"/>
          <w:color w:val="0C0C0C"/>
        </w:rPr>
        <w:t xml:space="preserve">Grand River Hospital/Regional Cancer Centre Volunteer: Summer Student Program </w:t>
      </w:r>
      <w:r w:rsidR="00315E6D">
        <w:rPr>
          <w:rFonts w:ascii="Times New Roman" w:hAnsi="Times New Roman" w:cs="Times New Roman"/>
          <w:color w:val="0C0C0C"/>
        </w:rPr>
        <w:tab/>
      </w:r>
      <w:r w:rsidR="00446D71">
        <w:rPr>
          <w:rFonts w:ascii="Times New Roman" w:hAnsi="Times New Roman" w:cs="Times New Roman"/>
          <w:color w:val="0C0C0C"/>
        </w:rPr>
        <w:t xml:space="preserve">    </w:t>
      </w:r>
      <w:r w:rsidRPr="004933E9">
        <w:rPr>
          <w:rFonts w:ascii="Times New Roman" w:hAnsi="Times New Roman" w:cs="Times New Roman"/>
          <w:color w:val="0C0C0C"/>
        </w:rPr>
        <w:t>July – August, 2011</w:t>
      </w:r>
    </w:p>
    <w:p w14:paraId="12B3FFF8" w14:textId="0CA7C08A" w:rsidR="00A110F5" w:rsidRPr="00315E6D" w:rsidRDefault="00315E6D"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Pr>
          <w:rFonts w:ascii="Times New Roman" w:hAnsi="Times New Roman" w:cs="Times New Roman"/>
          <w:color w:val="0C0C0C"/>
        </w:rPr>
        <w:t>Interacted</w:t>
      </w:r>
      <w:r w:rsidR="00A110F5" w:rsidRPr="00315E6D">
        <w:rPr>
          <w:rFonts w:ascii="Times New Roman" w:hAnsi="Times New Roman" w:cs="Times New Roman"/>
          <w:color w:val="0C0C0C"/>
        </w:rPr>
        <w:t xml:space="preserve"> with patients undergoing chemotherapy </w:t>
      </w:r>
    </w:p>
    <w:p w14:paraId="033DAD22" w14:textId="6CFD6780" w:rsidR="00A110F5" w:rsidRPr="004933E9" w:rsidRDefault="00A110F5" w:rsidP="00315E6D">
      <w:pPr>
        <w:widowControl w:val="0"/>
        <w:autoSpaceDE w:val="0"/>
        <w:autoSpaceDN w:val="0"/>
        <w:adjustRightInd w:val="0"/>
        <w:contextualSpacing/>
        <w:jc w:val="both"/>
        <w:rPr>
          <w:rFonts w:ascii="Times New Roman" w:hAnsi="Times New Roman" w:cs="Times New Roman"/>
          <w:color w:val="0C0C0C"/>
        </w:rPr>
      </w:pPr>
    </w:p>
    <w:p w14:paraId="7027A44D" w14:textId="77777777" w:rsidR="00A110F5" w:rsidRPr="004933E9" w:rsidRDefault="00A110F5" w:rsidP="004933E9">
      <w:pPr>
        <w:widowControl w:val="0"/>
        <w:autoSpaceDE w:val="0"/>
        <w:autoSpaceDN w:val="0"/>
        <w:adjustRightInd w:val="0"/>
        <w:ind w:left="66"/>
        <w:contextualSpacing/>
        <w:jc w:val="both"/>
        <w:rPr>
          <w:rFonts w:ascii="Times New Roman" w:eastAsia="MS Mincho" w:hAnsi="Times New Roman" w:cs="Times New Roman"/>
          <w:b/>
          <w:bCs/>
          <w:color w:val="0C0C0C"/>
        </w:rPr>
      </w:pPr>
      <w:r w:rsidRPr="004933E9">
        <w:rPr>
          <w:rFonts w:ascii="Times New Roman" w:hAnsi="Times New Roman" w:cs="Times New Roman"/>
          <w:b/>
          <w:bCs/>
          <w:color w:val="0C0C0C"/>
        </w:rPr>
        <w:t xml:space="preserve">LEADERSHIP/VOLUNTEER EXPERIENCE </w:t>
      </w:r>
      <w:r w:rsidRPr="004933E9">
        <w:rPr>
          <w:rFonts w:ascii="MS Mincho" w:eastAsia="MS Mincho" w:hAnsi="MS Mincho" w:cs="MS Mincho"/>
          <w:b/>
          <w:bCs/>
          <w:color w:val="0C0C0C"/>
        </w:rPr>
        <w:t> </w:t>
      </w:r>
    </w:p>
    <w:p w14:paraId="43E4AD18" w14:textId="15D0088D" w:rsidR="00A110F5" w:rsidRPr="00315E6D" w:rsidRDefault="00A110F5" w:rsidP="00315E6D">
      <w:pPr>
        <w:widowControl w:val="0"/>
        <w:autoSpaceDE w:val="0"/>
        <w:autoSpaceDN w:val="0"/>
        <w:adjustRightInd w:val="0"/>
        <w:ind w:left="66"/>
        <w:contextualSpacing/>
        <w:jc w:val="both"/>
        <w:rPr>
          <w:rFonts w:ascii="Times New Roman" w:eastAsia="MS Mincho" w:hAnsi="Times New Roman" w:cs="Times New Roman"/>
          <w:bCs/>
          <w:color w:val="0C0C0C"/>
        </w:rPr>
      </w:pPr>
      <w:r w:rsidRPr="004933E9">
        <w:rPr>
          <w:rFonts w:ascii="Times New Roman" w:hAnsi="Times New Roman" w:cs="Times New Roman"/>
          <w:bCs/>
          <w:color w:val="0C0C0C"/>
        </w:rPr>
        <w:t>Engineering Science Ambassador</w:t>
      </w:r>
      <w:r w:rsidRPr="004933E9">
        <w:rPr>
          <w:rFonts w:ascii="MS Mincho" w:eastAsia="MS Mincho" w:hAnsi="MS Mincho" w:cs="MS Mincho"/>
          <w:bCs/>
          <w:color w:val="0C0C0C"/>
        </w:rPr>
        <w:t> </w:t>
      </w:r>
      <w:r w:rsidR="00315E6D">
        <w:rPr>
          <w:rFonts w:ascii="Times New Roman" w:hAnsi="Times New Roman" w:cs="Times New Roman"/>
          <w:bCs/>
          <w:color w:val="0C0C0C"/>
        </w:rPr>
        <w:tab/>
      </w:r>
      <w:r w:rsidR="00315E6D">
        <w:rPr>
          <w:rFonts w:ascii="Times New Roman" w:hAnsi="Times New Roman" w:cs="Times New Roman"/>
          <w:bCs/>
          <w:color w:val="0C0C0C"/>
        </w:rPr>
        <w:tab/>
      </w:r>
      <w:r w:rsidR="00315E6D">
        <w:rPr>
          <w:rFonts w:ascii="Times New Roman" w:hAnsi="Times New Roman" w:cs="Times New Roman"/>
          <w:bCs/>
          <w:color w:val="0C0C0C"/>
        </w:rPr>
        <w:tab/>
      </w:r>
      <w:r w:rsidR="00315E6D">
        <w:rPr>
          <w:rFonts w:ascii="Times New Roman" w:hAnsi="Times New Roman" w:cs="Times New Roman"/>
          <w:bCs/>
          <w:color w:val="0C0C0C"/>
        </w:rPr>
        <w:tab/>
      </w:r>
      <w:r w:rsidR="00315E6D">
        <w:rPr>
          <w:rFonts w:ascii="Times New Roman" w:hAnsi="Times New Roman" w:cs="Times New Roman"/>
          <w:bCs/>
          <w:color w:val="0C0C0C"/>
        </w:rPr>
        <w:tab/>
      </w:r>
      <w:r w:rsidR="00315E6D">
        <w:rPr>
          <w:rFonts w:ascii="Times New Roman" w:hAnsi="Times New Roman" w:cs="Times New Roman"/>
          <w:bCs/>
          <w:color w:val="0C0C0C"/>
        </w:rPr>
        <w:tab/>
      </w:r>
      <w:r w:rsidR="00315E6D">
        <w:rPr>
          <w:rFonts w:ascii="Times New Roman" w:hAnsi="Times New Roman" w:cs="Times New Roman"/>
          <w:bCs/>
          <w:color w:val="0C0C0C"/>
        </w:rPr>
        <w:tab/>
        <w:t xml:space="preserve">September – December, 2013 </w:t>
      </w:r>
    </w:p>
    <w:p w14:paraId="24EB972D" w14:textId="6D6CC933" w:rsidR="00A110F5" w:rsidRPr="00FA2E28" w:rsidRDefault="00315E6D" w:rsidP="00315E6D">
      <w:pPr>
        <w:widowControl w:val="0"/>
        <w:numPr>
          <w:ilvl w:val="0"/>
          <w:numId w:val="1"/>
        </w:numPr>
        <w:autoSpaceDE w:val="0"/>
        <w:autoSpaceDN w:val="0"/>
        <w:adjustRightInd w:val="0"/>
        <w:ind w:left="1134" w:right="1728"/>
        <w:contextualSpacing/>
        <w:jc w:val="both"/>
        <w:rPr>
          <w:rFonts w:ascii="Times New Roman" w:hAnsi="Times New Roman" w:cs="Times New Roman"/>
          <w:color w:val="0C0C0C"/>
        </w:rPr>
      </w:pPr>
      <w:r>
        <w:rPr>
          <w:rFonts w:ascii="Times New Roman" w:hAnsi="Times New Roman" w:cs="Times New Roman"/>
          <w:color w:val="0C0C0C"/>
        </w:rPr>
        <w:t xml:space="preserve">Conversed with prospective engineering students </w:t>
      </w:r>
      <w:r w:rsidR="00A110F5" w:rsidRPr="004933E9">
        <w:rPr>
          <w:rFonts w:ascii="Times New Roman" w:hAnsi="Times New Roman" w:cs="Times New Roman"/>
          <w:bCs/>
          <w:color w:val="0C0C0C"/>
        </w:rPr>
        <w:t>at the Ontario University Fair and Fall Campus Day, representing Engineering Science</w:t>
      </w:r>
      <w:r w:rsidR="00617CA7">
        <w:rPr>
          <w:rFonts w:ascii="Times New Roman" w:hAnsi="Times New Roman" w:cs="Times New Roman"/>
          <w:bCs/>
          <w:color w:val="0C0C0C"/>
        </w:rPr>
        <w:t xml:space="preserve"> at the University of Toronto</w:t>
      </w:r>
    </w:p>
    <w:p w14:paraId="6CBE1CA9" w14:textId="77777777" w:rsidR="00FA2E28" w:rsidRDefault="00FA2E28" w:rsidP="00FA2E28">
      <w:pPr>
        <w:widowControl w:val="0"/>
        <w:autoSpaceDE w:val="0"/>
        <w:autoSpaceDN w:val="0"/>
        <w:adjustRightInd w:val="0"/>
        <w:ind w:right="1728"/>
        <w:contextualSpacing/>
        <w:jc w:val="both"/>
        <w:rPr>
          <w:rFonts w:ascii="Times New Roman" w:hAnsi="Times New Roman" w:cs="Times New Roman"/>
          <w:b/>
          <w:bCs/>
          <w:color w:val="0C0C0C"/>
        </w:rPr>
      </w:pPr>
    </w:p>
    <w:p w14:paraId="4A309593" w14:textId="44E6FE7F" w:rsidR="00FA2E28" w:rsidRDefault="00FA2E28" w:rsidP="00FA2E28">
      <w:pPr>
        <w:widowControl w:val="0"/>
        <w:autoSpaceDE w:val="0"/>
        <w:autoSpaceDN w:val="0"/>
        <w:adjustRightInd w:val="0"/>
        <w:ind w:right="1728"/>
        <w:contextualSpacing/>
        <w:jc w:val="both"/>
        <w:rPr>
          <w:rFonts w:ascii="Times New Roman" w:hAnsi="Times New Roman" w:cs="Times New Roman"/>
          <w:b/>
          <w:bCs/>
          <w:color w:val="0C0C0C"/>
        </w:rPr>
      </w:pPr>
      <w:r>
        <w:rPr>
          <w:rFonts w:ascii="Times New Roman" w:hAnsi="Times New Roman" w:cs="Times New Roman"/>
          <w:b/>
          <w:bCs/>
          <w:color w:val="0C0C0C"/>
        </w:rPr>
        <w:t>HOBBIES</w:t>
      </w:r>
    </w:p>
    <w:p w14:paraId="44A30CBF" w14:textId="7606F444" w:rsidR="00FA2E28" w:rsidRPr="00FA2E28" w:rsidRDefault="00FA2E28" w:rsidP="00FA2E28">
      <w:pPr>
        <w:widowControl w:val="0"/>
        <w:autoSpaceDE w:val="0"/>
        <w:autoSpaceDN w:val="0"/>
        <w:adjustRightInd w:val="0"/>
        <w:contextualSpacing/>
        <w:jc w:val="both"/>
        <w:rPr>
          <w:rFonts w:ascii="Times New Roman" w:hAnsi="Times New Roman" w:cs="Times New Roman"/>
          <w:bCs/>
          <w:color w:val="0C0C0C"/>
        </w:rPr>
      </w:pPr>
      <w:r>
        <w:rPr>
          <w:rFonts w:ascii="Times New Roman" w:hAnsi="Times New Roman" w:cs="Times New Roman"/>
          <w:bCs/>
          <w:color w:val="0C0C0C"/>
        </w:rPr>
        <w:t>Bollywood Dance Instructor at Hart House, U of T</w:t>
      </w:r>
      <w:r>
        <w:rPr>
          <w:rFonts w:ascii="Times New Roman" w:hAnsi="Times New Roman" w:cs="Times New Roman"/>
          <w:bCs/>
          <w:color w:val="0C0C0C"/>
        </w:rPr>
        <w:tab/>
      </w:r>
      <w:r>
        <w:rPr>
          <w:rFonts w:ascii="Times New Roman" w:hAnsi="Times New Roman" w:cs="Times New Roman"/>
          <w:bCs/>
          <w:color w:val="0C0C0C"/>
        </w:rPr>
        <w:tab/>
      </w:r>
      <w:r>
        <w:rPr>
          <w:rFonts w:ascii="Times New Roman" w:hAnsi="Times New Roman" w:cs="Times New Roman"/>
          <w:bCs/>
          <w:color w:val="0C0C0C"/>
        </w:rPr>
        <w:tab/>
      </w:r>
      <w:r>
        <w:rPr>
          <w:rFonts w:ascii="Times New Roman" w:hAnsi="Times New Roman" w:cs="Times New Roman"/>
          <w:bCs/>
          <w:color w:val="0C0C0C"/>
        </w:rPr>
        <w:tab/>
      </w:r>
      <w:r>
        <w:rPr>
          <w:rFonts w:ascii="Times New Roman" w:hAnsi="Times New Roman" w:cs="Times New Roman"/>
          <w:bCs/>
          <w:color w:val="0C0C0C"/>
        </w:rPr>
        <w:tab/>
        <w:t xml:space="preserve">         February, 2016 - Present</w:t>
      </w:r>
      <w:bookmarkStart w:id="0" w:name="_GoBack"/>
      <w:bookmarkEnd w:id="0"/>
    </w:p>
    <w:p w14:paraId="135CB35B" w14:textId="77777777" w:rsidR="00F500ED" w:rsidRPr="004933E9" w:rsidRDefault="00F500ED" w:rsidP="004933E9">
      <w:pPr>
        <w:widowControl w:val="0"/>
        <w:autoSpaceDE w:val="0"/>
        <w:autoSpaceDN w:val="0"/>
        <w:adjustRightInd w:val="0"/>
        <w:ind w:left="426"/>
        <w:contextualSpacing/>
        <w:jc w:val="both"/>
        <w:rPr>
          <w:rFonts w:ascii="Times New Roman" w:hAnsi="Times New Roman" w:cs="Times New Roman"/>
          <w:color w:val="0C0C0C"/>
        </w:rPr>
      </w:pPr>
    </w:p>
    <w:p w14:paraId="6C3D7854" w14:textId="3DBEB64A" w:rsidR="00F27226" w:rsidRPr="004933E9" w:rsidRDefault="00A110F5" w:rsidP="004933E9">
      <w:pPr>
        <w:widowControl w:val="0"/>
        <w:autoSpaceDE w:val="0"/>
        <w:autoSpaceDN w:val="0"/>
        <w:adjustRightInd w:val="0"/>
        <w:contextualSpacing/>
        <w:jc w:val="both"/>
        <w:rPr>
          <w:rFonts w:ascii="Times New Roman" w:hAnsi="Times New Roman" w:cs="Times New Roman"/>
          <w:color w:val="0C0C0C"/>
        </w:rPr>
      </w:pPr>
      <w:r w:rsidRPr="004933E9">
        <w:rPr>
          <w:rFonts w:ascii="Times New Roman" w:hAnsi="Times New Roman" w:cs="Times New Roman"/>
          <w:bCs/>
          <w:color w:val="0C0C0C"/>
        </w:rPr>
        <w:t xml:space="preserve">REFERENCES: </w:t>
      </w:r>
      <w:r w:rsidR="00315E6D">
        <w:rPr>
          <w:rFonts w:ascii="Times New Roman" w:hAnsi="Times New Roman" w:cs="Times New Roman"/>
          <w:bCs/>
          <w:color w:val="0C0C0C"/>
        </w:rPr>
        <w:t>Available on Request</w:t>
      </w:r>
    </w:p>
    <w:sectPr w:rsidR="00F27226" w:rsidRPr="004933E9" w:rsidSect="001D119A">
      <w:footerReference w:type="even" r:id="rId7"/>
      <w:footerReference w:type="default" r:id="rId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20429" w14:textId="77777777" w:rsidR="00AF7A85" w:rsidRDefault="00AF7A85" w:rsidP="001B5E09">
      <w:r>
        <w:separator/>
      </w:r>
    </w:p>
  </w:endnote>
  <w:endnote w:type="continuationSeparator" w:id="0">
    <w:p w14:paraId="7ABD371D" w14:textId="77777777" w:rsidR="00AF7A85" w:rsidRDefault="00AF7A85" w:rsidP="001B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AF997" w14:textId="77777777" w:rsidR="001B5E09" w:rsidRDefault="001B5E09" w:rsidP="00A12BF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6AB2" w14:textId="77777777" w:rsidR="001B5E09" w:rsidRDefault="001B5E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9D5C6" w14:textId="77777777" w:rsidR="001B5E09" w:rsidRPr="001B5E09" w:rsidRDefault="001B5E09" w:rsidP="00A12BF1">
    <w:pPr>
      <w:pStyle w:val="Footer"/>
      <w:framePr w:wrap="none" w:vAnchor="text" w:hAnchor="margin" w:xAlign="center" w:y="1"/>
      <w:rPr>
        <w:rStyle w:val="PageNumber"/>
        <w:rFonts w:ascii="Times New Roman" w:hAnsi="Times New Roman" w:cs="Times New Roman"/>
      </w:rPr>
    </w:pPr>
    <w:r w:rsidRPr="001B5E09">
      <w:rPr>
        <w:rStyle w:val="PageNumber"/>
        <w:rFonts w:ascii="Times New Roman" w:hAnsi="Times New Roman" w:cs="Times New Roman"/>
      </w:rPr>
      <w:fldChar w:fldCharType="begin"/>
    </w:r>
    <w:r w:rsidRPr="001B5E09">
      <w:rPr>
        <w:rStyle w:val="PageNumber"/>
        <w:rFonts w:ascii="Times New Roman" w:hAnsi="Times New Roman" w:cs="Times New Roman"/>
      </w:rPr>
      <w:instrText xml:space="preserve">PAGE  </w:instrText>
    </w:r>
    <w:r w:rsidRPr="001B5E09">
      <w:rPr>
        <w:rStyle w:val="PageNumber"/>
        <w:rFonts w:ascii="Times New Roman" w:hAnsi="Times New Roman" w:cs="Times New Roman"/>
      </w:rPr>
      <w:fldChar w:fldCharType="separate"/>
    </w:r>
    <w:r w:rsidR="00AF7A85">
      <w:rPr>
        <w:rStyle w:val="PageNumber"/>
        <w:rFonts w:ascii="Times New Roman" w:hAnsi="Times New Roman" w:cs="Times New Roman"/>
        <w:noProof/>
      </w:rPr>
      <w:t>1</w:t>
    </w:r>
    <w:r w:rsidRPr="001B5E09">
      <w:rPr>
        <w:rStyle w:val="PageNumber"/>
        <w:rFonts w:ascii="Times New Roman" w:hAnsi="Times New Roman" w:cs="Times New Roman"/>
      </w:rPr>
      <w:fldChar w:fldCharType="end"/>
    </w:r>
  </w:p>
  <w:p w14:paraId="243826EB" w14:textId="77777777" w:rsidR="001B5E09" w:rsidRDefault="001B5E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3CD60" w14:textId="77777777" w:rsidR="00AF7A85" w:rsidRDefault="00AF7A85" w:rsidP="001B5E09">
      <w:r>
        <w:separator/>
      </w:r>
    </w:p>
  </w:footnote>
  <w:footnote w:type="continuationSeparator" w:id="0">
    <w:p w14:paraId="0F772570" w14:textId="77777777" w:rsidR="00AF7A85" w:rsidRDefault="00AF7A85" w:rsidP="001B5E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E5C1D4B"/>
    <w:multiLevelType w:val="hybridMultilevel"/>
    <w:tmpl w:val="018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E263B"/>
    <w:multiLevelType w:val="hybridMultilevel"/>
    <w:tmpl w:val="E12A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BA0"/>
    <w:rsid w:val="000D1C9D"/>
    <w:rsid w:val="00192532"/>
    <w:rsid w:val="001B5E09"/>
    <w:rsid w:val="001D065A"/>
    <w:rsid w:val="001D119A"/>
    <w:rsid w:val="001F7462"/>
    <w:rsid w:val="00223DFD"/>
    <w:rsid w:val="0029521A"/>
    <w:rsid w:val="002D56AE"/>
    <w:rsid w:val="00315E6D"/>
    <w:rsid w:val="00446D71"/>
    <w:rsid w:val="00466723"/>
    <w:rsid w:val="004933E9"/>
    <w:rsid w:val="004946DD"/>
    <w:rsid w:val="004A0500"/>
    <w:rsid w:val="004B144C"/>
    <w:rsid w:val="00503010"/>
    <w:rsid w:val="005846C0"/>
    <w:rsid w:val="00592592"/>
    <w:rsid w:val="00617CA7"/>
    <w:rsid w:val="006A4781"/>
    <w:rsid w:val="007B31A4"/>
    <w:rsid w:val="008D3633"/>
    <w:rsid w:val="008D470F"/>
    <w:rsid w:val="008D7DCD"/>
    <w:rsid w:val="00957ACB"/>
    <w:rsid w:val="009A1BA0"/>
    <w:rsid w:val="009A663B"/>
    <w:rsid w:val="00A110F5"/>
    <w:rsid w:val="00AA5348"/>
    <w:rsid w:val="00AF7A85"/>
    <w:rsid w:val="00B41F75"/>
    <w:rsid w:val="00C2644D"/>
    <w:rsid w:val="00C34304"/>
    <w:rsid w:val="00C56851"/>
    <w:rsid w:val="00C75E70"/>
    <w:rsid w:val="00C82F64"/>
    <w:rsid w:val="00D210E4"/>
    <w:rsid w:val="00DE186C"/>
    <w:rsid w:val="00DF4EBA"/>
    <w:rsid w:val="00E030F4"/>
    <w:rsid w:val="00E13A27"/>
    <w:rsid w:val="00E15708"/>
    <w:rsid w:val="00E47911"/>
    <w:rsid w:val="00E8182E"/>
    <w:rsid w:val="00F27226"/>
    <w:rsid w:val="00F36416"/>
    <w:rsid w:val="00F500ED"/>
    <w:rsid w:val="00FA2E28"/>
    <w:rsid w:val="00FE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BD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10"/>
    <w:pPr>
      <w:ind w:left="720"/>
      <w:contextualSpacing/>
    </w:pPr>
  </w:style>
  <w:style w:type="paragraph" w:styleId="Footer">
    <w:name w:val="footer"/>
    <w:basedOn w:val="Normal"/>
    <w:link w:val="FooterChar"/>
    <w:uiPriority w:val="99"/>
    <w:unhideWhenUsed/>
    <w:rsid w:val="001B5E09"/>
    <w:pPr>
      <w:tabs>
        <w:tab w:val="center" w:pos="4680"/>
        <w:tab w:val="right" w:pos="9360"/>
      </w:tabs>
    </w:pPr>
  </w:style>
  <w:style w:type="character" w:customStyle="1" w:styleId="FooterChar">
    <w:name w:val="Footer Char"/>
    <w:basedOn w:val="DefaultParagraphFont"/>
    <w:link w:val="Footer"/>
    <w:uiPriority w:val="99"/>
    <w:rsid w:val="001B5E09"/>
  </w:style>
  <w:style w:type="character" w:styleId="PageNumber">
    <w:name w:val="page number"/>
    <w:basedOn w:val="DefaultParagraphFont"/>
    <w:uiPriority w:val="99"/>
    <w:semiHidden/>
    <w:unhideWhenUsed/>
    <w:rsid w:val="001B5E09"/>
  </w:style>
  <w:style w:type="paragraph" w:styleId="Header">
    <w:name w:val="header"/>
    <w:basedOn w:val="Normal"/>
    <w:link w:val="HeaderChar"/>
    <w:uiPriority w:val="99"/>
    <w:unhideWhenUsed/>
    <w:rsid w:val="001B5E09"/>
    <w:pPr>
      <w:tabs>
        <w:tab w:val="center" w:pos="4680"/>
        <w:tab w:val="right" w:pos="9360"/>
      </w:tabs>
    </w:pPr>
  </w:style>
  <w:style w:type="character" w:customStyle="1" w:styleId="HeaderChar">
    <w:name w:val="Header Char"/>
    <w:basedOn w:val="DefaultParagraphFont"/>
    <w:link w:val="Header"/>
    <w:uiPriority w:val="99"/>
    <w:rsid w:val="001B5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cp:revision>
  <cp:lastPrinted>2016-04-13T17:13:00Z</cp:lastPrinted>
  <dcterms:created xsi:type="dcterms:W3CDTF">2016-04-13T17:13:00Z</dcterms:created>
  <dcterms:modified xsi:type="dcterms:W3CDTF">2016-04-13T17:13:00Z</dcterms:modified>
</cp:coreProperties>
</file>